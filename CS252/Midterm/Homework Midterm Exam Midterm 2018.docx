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3C3" w:rsidRDefault="004D03C3">
      <w:pPr>
        <w:spacing w:before="4" w:line="100" w:lineRule="exact"/>
        <w:rPr>
          <w:sz w:val="11"/>
          <w:szCs w:val="11"/>
        </w:rPr>
      </w:pPr>
    </w:p>
    <w:p w:rsidR="004D03C3" w:rsidRDefault="004D03C3">
      <w:pPr>
        <w:spacing w:line="200" w:lineRule="exact"/>
      </w:pPr>
    </w:p>
    <w:p w:rsidR="004D03C3" w:rsidRDefault="00A97195">
      <w:pPr>
        <w:spacing w:before="29" w:line="260" w:lineRule="exact"/>
        <w:ind w:left="310"/>
        <w:rPr>
          <w:rFonts w:ascii="Arial" w:eastAsia="Arial" w:hAnsi="Arial" w:cs="Arial"/>
          <w:sz w:val="24"/>
          <w:szCs w:val="24"/>
        </w:rPr>
      </w:pPr>
      <w:r>
        <w:rPr>
          <w:rFonts w:ascii="Arial" w:eastAsia="Arial" w:hAnsi="Arial" w:cs="Arial"/>
          <w:position w:val="-1"/>
          <w:sz w:val="24"/>
          <w:szCs w:val="24"/>
        </w:rPr>
        <w:t>Homework Midterm Exam Midterm 2018</w:t>
      </w:r>
    </w:p>
    <w:p w:rsidR="004D03C3" w:rsidRDefault="004D03C3">
      <w:pPr>
        <w:spacing w:before="7" w:line="100" w:lineRule="exact"/>
        <w:rPr>
          <w:sz w:val="11"/>
          <w:szCs w:val="11"/>
        </w:rPr>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A97195">
      <w:pPr>
        <w:spacing w:before="1"/>
        <w:ind w:left="2180" w:right="2180"/>
        <w:jc w:val="center"/>
        <w:rPr>
          <w:rFonts w:ascii="Arial" w:eastAsia="Arial" w:hAnsi="Arial" w:cs="Arial"/>
          <w:sz w:val="46"/>
          <w:szCs w:val="46"/>
        </w:rPr>
      </w:pPr>
      <w:r>
        <w:rPr>
          <w:rFonts w:ascii="Arial" w:eastAsia="Arial" w:hAnsi="Arial" w:cs="Arial"/>
          <w:sz w:val="46"/>
          <w:szCs w:val="46"/>
        </w:rPr>
        <w:t>Midterm Preparation Homework</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20" w:line="280" w:lineRule="exact"/>
        <w:rPr>
          <w:sz w:val="28"/>
          <w:szCs w:val="28"/>
        </w:rPr>
      </w:pPr>
    </w:p>
    <w:p w:rsidR="004D03C3" w:rsidRDefault="00A97195">
      <w:pPr>
        <w:ind w:left="2042" w:right="2042"/>
        <w:jc w:val="center"/>
        <w:rPr>
          <w:rFonts w:ascii="Arial" w:eastAsia="Arial" w:hAnsi="Arial" w:cs="Arial"/>
          <w:sz w:val="36"/>
          <w:szCs w:val="36"/>
        </w:rPr>
      </w:pPr>
      <w:r>
        <w:rPr>
          <w:rFonts w:ascii="Arial" w:eastAsia="Arial" w:hAnsi="Arial" w:cs="Arial"/>
          <w:sz w:val="36"/>
          <w:szCs w:val="36"/>
        </w:rPr>
        <w:t>(Based on Midterm Exam CS252 Fall 2017)</w:t>
      </w:r>
    </w:p>
    <w:p w:rsidR="004D03C3" w:rsidRDefault="004D03C3">
      <w:pPr>
        <w:spacing w:line="200" w:lineRule="exact"/>
      </w:pPr>
    </w:p>
    <w:p w:rsidR="004D03C3" w:rsidRDefault="004D03C3">
      <w:pPr>
        <w:spacing w:line="200" w:lineRule="exact"/>
      </w:pPr>
    </w:p>
    <w:p w:rsidR="004D03C3" w:rsidRDefault="004D03C3">
      <w:pPr>
        <w:spacing w:before="1" w:line="280" w:lineRule="exact"/>
        <w:rPr>
          <w:sz w:val="28"/>
          <w:szCs w:val="28"/>
        </w:rPr>
      </w:pPr>
    </w:p>
    <w:p w:rsidR="004D03C3" w:rsidRDefault="00A97195">
      <w:pPr>
        <w:ind w:left="250"/>
        <w:rPr>
          <w:rFonts w:ascii="Arial" w:eastAsia="Arial" w:hAnsi="Arial" w:cs="Arial"/>
          <w:sz w:val="28"/>
          <w:szCs w:val="28"/>
        </w:rPr>
      </w:pPr>
      <w:r>
        <w:rPr>
          <w:rFonts w:ascii="Arial" w:eastAsia="Arial" w:hAnsi="Arial" w:cs="Arial"/>
          <w:sz w:val="28"/>
          <w:szCs w:val="28"/>
        </w:rPr>
        <w:t>Answer and submit your homework before y</w:t>
      </w:r>
      <w:r>
        <w:rPr>
          <w:rFonts w:ascii="Arial" w:eastAsia="Arial" w:hAnsi="Arial" w:cs="Arial"/>
          <w:color w:val="434343"/>
          <w:sz w:val="28"/>
          <w:szCs w:val="28"/>
        </w:rPr>
        <w:t>our midterm exam.</w:t>
      </w:r>
    </w:p>
    <w:p w:rsidR="004D03C3" w:rsidRDefault="004D03C3">
      <w:pPr>
        <w:spacing w:line="200" w:lineRule="exact"/>
      </w:pPr>
    </w:p>
    <w:p w:rsidR="004D03C3" w:rsidRDefault="004D03C3">
      <w:pPr>
        <w:spacing w:line="200" w:lineRule="exact"/>
      </w:pPr>
    </w:p>
    <w:p w:rsidR="004D03C3" w:rsidRDefault="004D03C3">
      <w:pPr>
        <w:spacing w:before="17" w:line="240" w:lineRule="exact"/>
        <w:rPr>
          <w:sz w:val="24"/>
          <w:szCs w:val="24"/>
        </w:rPr>
      </w:pPr>
    </w:p>
    <w:p w:rsidR="004D03C3" w:rsidRDefault="00A97195">
      <w:pPr>
        <w:spacing w:line="280" w:lineRule="exact"/>
        <w:ind w:left="250"/>
        <w:rPr>
          <w:rFonts w:ascii="Arial" w:eastAsia="Arial" w:hAnsi="Arial" w:cs="Arial"/>
          <w:sz w:val="26"/>
          <w:szCs w:val="26"/>
        </w:rPr>
      </w:pPr>
      <w:r>
        <w:rPr>
          <w:rFonts w:ascii="Arial" w:eastAsia="Arial" w:hAnsi="Arial" w:cs="Arial"/>
          <w:position w:val="-1"/>
          <w:sz w:val="26"/>
          <w:szCs w:val="26"/>
        </w:rPr>
        <w:t>1. Answer True/False (T/F)  (1 pt. each)</w:t>
      </w:r>
    </w:p>
    <w:p w:rsidR="004D03C3" w:rsidRDefault="004D03C3">
      <w:pPr>
        <w:spacing w:before="8" w:line="120" w:lineRule="exact"/>
        <w:rPr>
          <w:sz w:val="12"/>
          <w:szCs w:val="12"/>
        </w:rPr>
      </w:pPr>
    </w:p>
    <w:p w:rsidR="004D03C3" w:rsidRDefault="004D03C3">
      <w:pPr>
        <w:spacing w:line="200" w:lineRule="exact"/>
      </w:pPr>
    </w:p>
    <w:p w:rsidR="004D03C3" w:rsidRDefault="00A97195">
      <w:pPr>
        <w:spacing w:before="32"/>
        <w:ind w:left="250" w:right="8081"/>
        <w:jc w:val="both"/>
        <w:rPr>
          <w:rFonts w:ascii="Arial" w:eastAsia="Arial" w:hAnsi="Arial" w:cs="Arial"/>
          <w:sz w:val="22"/>
          <w:szCs w:val="22"/>
        </w:rPr>
      </w:pPr>
      <w:r>
        <w:rPr>
          <w:rFonts w:ascii="Arial" w:eastAsia="Arial" w:hAnsi="Arial" w:cs="Arial"/>
          <w:sz w:val="22"/>
          <w:szCs w:val="22"/>
          <w:u w:val="single" w:color="000000"/>
        </w:rPr>
        <w:t xml:space="preserve">   </w:t>
      </w:r>
      <w:r w:rsidR="00523473" w:rsidRPr="001F4844">
        <w:rPr>
          <w:rFonts w:ascii="Arial" w:eastAsia="Arial" w:hAnsi="Arial" w:cs="Arial"/>
          <w:color w:val="0070C0"/>
          <w:sz w:val="22"/>
          <w:szCs w:val="22"/>
          <w:u w:val="single" w:color="000000"/>
        </w:rPr>
        <w:t>T</w:t>
      </w:r>
      <w:r w:rsidR="00523473">
        <w:rPr>
          <w:rFonts w:ascii="Arial" w:eastAsia="Arial" w:hAnsi="Arial" w:cs="Arial"/>
          <w:sz w:val="22"/>
          <w:szCs w:val="22"/>
          <w:u w:val="single" w:color="000000"/>
        </w:rPr>
        <w:t xml:space="preserve"> </w:t>
      </w:r>
      <w:r>
        <w:rPr>
          <w:rFonts w:ascii="Arial" w:eastAsia="Arial" w:hAnsi="Arial" w:cs="Arial"/>
          <w:sz w:val="22"/>
          <w:szCs w:val="22"/>
          <w:u w:val="single" w:color="000000"/>
        </w:rPr>
        <w:t xml:space="preserve">  </w:t>
      </w:r>
      <w:r>
        <w:rPr>
          <w:rFonts w:ascii="Arial" w:eastAsia="Arial" w:hAnsi="Arial" w:cs="Arial"/>
          <w:sz w:val="22"/>
          <w:szCs w:val="22"/>
        </w:rPr>
        <w:t xml:space="preserve"> data  is a memory section</w:t>
      </w:r>
    </w:p>
    <w:p w:rsidR="004D03C3" w:rsidRDefault="00523473">
      <w:pPr>
        <w:spacing w:line="240" w:lineRule="exact"/>
        <w:ind w:left="250" w:right="6712"/>
        <w:jc w:val="both"/>
        <w:rPr>
          <w:rFonts w:ascii="Arial" w:eastAsia="Arial" w:hAnsi="Arial" w:cs="Arial"/>
          <w:sz w:val="22"/>
          <w:szCs w:val="22"/>
        </w:rPr>
      </w:pPr>
      <w:r>
        <w:rPr>
          <w:rFonts w:ascii="Arial" w:eastAsia="Arial" w:hAnsi="Arial" w:cs="Arial"/>
          <w:sz w:val="22"/>
          <w:szCs w:val="22"/>
          <w:u w:val="single" w:color="000000"/>
        </w:rPr>
        <w:t xml:space="preserve">   </w:t>
      </w:r>
      <w:r w:rsidRPr="001F4844">
        <w:rPr>
          <w:rFonts w:ascii="Arial" w:eastAsia="Arial" w:hAnsi="Arial" w:cs="Arial"/>
          <w:color w:val="0070C0"/>
          <w:sz w:val="22"/>
          <w:szCs w:val="22"/>
          <w:u w:val="single" w:color="000000"/>
        </w:rPr>
        <w:t>T</w:t>
      </w:r>
      <w:r w:rsidR="00A97195">
        <w:rPr>
          <w:rFonts w:ascii="Arial" w:eastAsia="Arial" w:hAnsi="Arial" w:cs="Arial"/>
          <w:sz w:val="22"/>
          <w:szCs w:val="22"/>
          <w:u w:val="single" w:color="000000"/>
        </w:rPr>
        <w:t xml:space="preserve">   </w:t>
      </w:r>
      <w:r w:rsidR="00A97195">
        <w:rPr>
          <w:rFonts w:ascii="Arial" w:eastAsia="Arial" w:hAnsi="Arial" w:cs="Arial"/>
          <w:sz w:val="22"/>
          <w:szCs w:val="22"/>
        </w:rPr>
        <w:t xml:space="preserve"> elf  is a type of an executable file format</w:t>
      </w:r>
    </w:p>
    <w:p w:rsidR="004D03C3" w:rsidRDefault="00523473">
      <w:pPr>
        <w:spacing w:line="240" w:lineRule="exact"/>
        <w:ind w:left="250" w:right="4103"/>
        <w:jc w:val="both"/>
        <w:rPr>
          <w:rFonts w:ascii="Arial" w:eastAsia="Arial" w:hAnsi="Arial" w:cs="Arial"/>
          <w:sz w:val="22"/>
          <w:szCs w:val="22"/>
        </w:rPr>
      </w:pPr>
      <w:r>
        <w:rPr>
          <w:rFonts w:ascii="Arial" w:eastAsia="Arial" w:hAnsi="Arial" w:cs="Arial"/>
          <w:sz w:val="22"/>
          <w:szCs w:val="22"/>
          <w:u w:val="single" w:color="000000"/>
        </w:rPr>
        <w:t xml:space="preserve">   </w:t>
      </w:r>
      <w:r w:rsidR="001F4844" w:rsidRPr="001F4844">
        <w:rPr>
          <w:rFonts w:ascii="Arial" w:eastAsia="Arial" w:hAnsi="Arial" w:cs="Arial"/>
          <w:color w:val="0070C0"/>
          <w:sz w:val="22"/>
          <w:szCs w:val="22"/>
          <w:u w:val="single" w:color="000000"/>
        </w:rPr>
        <w:t>F</w:t>
      </w:r>
      <w:r>
        <w:rPr>
          <w:rFonts w:ascii="Arial" w:eastAsia="Arial" w:hAnsi="Arial" w:cs="Arial"/>
          <w:sz w:val="22"/>
          <w:szCs w:val="22"/>
          <w:u w:val="single" w:color="000000"/>
        </w:rPr>
        <w:t xml:space="preserve"> </w:t>
      </w:r>
      <w:r w:rsidR="00A97195">
        <w:rPr>
          <w:rFonts w:ascii="Arial" w:eastAsia="Arial" w:hAnsi="Arial" w:cs="Arial"/>
          <w:sz w:val="22"/>
          <w:szCs w:val="22"/>
          <w:u w:val="single" w:color="000000"/>
        </w:rPr>
        <w:t xml:space="preserve">  </w:t>
      </w:r>
      <w:r w:rsidR="00A97195">
        <w:rPr>
          <w:rFonts w:ascii="Arial" w:eastAsia="Arial" w:hAnsi="Arial" w:cs="Arial"/>
          <w:sz w:val="22"/>
          <w:szCs w:val="22"/>
        </w:rPr>
        <w:t xml:space="preserve"> The command "chmod 110  file" makes a file executable by others.</w:t>
      </w:r>
    </w:p>
    <w:p w:rsidR="004D03C3" w:rsidRDefault="00A97195">
      <w:pPr>
        <w:spacing w:line="240" w:lineRule="exact"/>
        <w:ind w:left="250" w:right="8338"/>
        <w:jc w:val="both"/>
        <w:rPr>
          <w:rFonts w:ascii="Arial" w:eastAsia="Arial" w:hAnsi="Arial" w:cs="Arial"/>
          <w:sz w:val="22"/>
          <w:szCs w:val="22"/>
        </w:rPr>
      </w:pPr>
      <w:r>
        <w:rPr>
          <w:rFonts w:ascii="Arial" w:eastAsia="Arial" w:hAnsi="Arial" w:cs="Arial"/>
          <w:sz w:val="22"/>
          <w:szCs w:val="22"/>
          <w:u w:val="single" w:color="000000"/>
        </w:rPr>
        <w:t xml:space="preserve">   </w:t>
      </w:r>
      <w:r w:rsidR="00523473" w:rsidRPr="001F4844">
        <w:rPr>
          <w:rFonts w:ascii="Arial" w:eastAsia="Arial" w:hAnsi="Arial" w:cs="Arial"/>
          <w:color w:val="0070C0"/>
          <w:sz w:val="22"/>
          <w:szCs w:val="22"/>
          <w:u w:val="single" w:color="000000"/>
        </w:rPr>
        <w:t>F</w:t>
      </w:r>
      <w:r>
        <w:rPr>
          <w:rFonts w:ascii="Arial" w:eastAsia="Arial" w:hAnsi="Arial" w:cs="Arial"/>
          <w:sz w:val="22"/>
          <w:szCs w:val="22"/>
          <w:u w:val="single" w:color="000000"/>
        </w:rPr>
        <w:t xml:space="preserve">   </w:t>
      </w:r>
      <w:r>
        <w:rPr>
          <w:rFonts w:ascii="Arial" w:eastAsia="Arial" w:hAnsi="Arial" w:cs="Arial"/>
          <w:sz w:val="22"/>
          <w:szCs w:val="22"/>
        </w:rPr>
        <w:t xml:space="preserve"> printf() is a system call.</w:t>
      </w:r>
    </w:p>
    <w:p w:rsidR="004D03C3" w:rsidRDefault="00A97195">
      <w:pPr>
        <w:spacing w:line="240" w:lineRule="exact"/>
        <w:ind w:left="250" w:right="5612"/>
        <w:jc w:val="both"/>
        <w:rPr>
          <w:rFonts w:ascii="Arial" w:eastAsia="Arial" w:hAnsi="Arial" w:cs="Arial"/>
          <w:sz w:val="22"/>
          <w:szCs w:val="22"/>
        </w:rPr>
      </w:pPr>
      <w:r>
        <w:rPr>
          <w:rFonts w:ascii="Arial" w:eastAsia="Arial" w:hAnsi="Arial" w:cs="Arial"/>
          <w:sz w:val="22"/>
          <w:szCs w:val="22"/>
          <w:u w:val="single" w:color="000000"/>
        </w:rPr>
        <w:t xml:space="preserve">   </w:t>
      </w:r>
      <w:r w:rsidR="00523473" w:rsidRPr="001F4844">
        <w:rPr>
          <w:rFonts w:ascii="Arial" w:eastAsia="Arial" w:hAnsi="Arial" w:cs="Arial"/>
          <w:color w:val="0070C0"/>
          <w:sz w:val="22"/>
          <w:szCs w:val="22"/>
          <w:u w:val="single" w:color="000000"/>
        </w:rPr>
        <w:t>F</w:t>
      </w:r>
      <w:r>
        <w:rPr>
          <w:rFonts w:ascii="Arial" w:eastAsia="Arial" w:hAnsi="Arial" w:cs="Arial"/>
          <w:sz w:val="22"/>
          <w:szCs w:val="22"/>
          <w:u w:val="single" w:color="000000"/>
        </w:rPr>
        <w:t xml:space="preserve">   </w:t>
      </w:r>
      <w:r>
        <w:rPr>
          <w:rFonts w:ascii="Arial" w:eastAsia="Arial" w:hAnsi="Arial" w:cs="Arial"/>
          <w:sz w:val="22"/>
          <w:szCs w:val="22"/>
        </w:rPr>
        <w:t xml:space="preserve"> The interrupt vector can be modified in user mode .</w:t>
      </w:r>
    </w:p>
    <w:p w:rsidR="004D03C3" w:rsidRDefault="004D03C3">
      <w:pPr>
        <w:spacing w:before="11" w:line="200" w:lineRule="exact"/>
      </w:pPr>
    </w:p>
    <w:p w:rsidR="004D03C3" w:rsidRDefault="00A97195">
      <w:pPr>
        <w:spacing w:line="240" w:lineRule="exact"/>
        <w:ind w:left="250" w:right="453"/>
        <w:rPr>
          <w:rFonts w:ascii="Arial" w:eastAsia="Arial" w:hAnsi="Arial" w:cs="Arial"/>
          <w:sz w:val="22"/>
          <w:szCs w:val="22"/>
        </w:rPr>
      </w:pPr>
      <w:r>
        <w:rPr>
          <w:rFonts w:ascii="Arial" w:eastAsia="Arial" w:hAnsi="Arial" w:cs="Arial"/>
          <w:sz w:val="22"/>
          <w:szCs w:val="22"/>
        </w:rPr>
        <w:t>2. (5 pts.) Using the following program fill up the table with the corresponding memory sections where the indicated addresses are located</w:t>
      </w:r>
    </w:p>
    <w:p w:rsidR="004D03C3" w:rsidRDefault="004D03C3">
      <w:pPr>
        <w:spacing w:before="5" w:line="220" w:lineRule="exact"/>
        <w:rPr>
          <w:sz w:val="22"/>
          <w:szCs w:val="22"/>
        </w:rPr>
      </w:pPr>
    </w:p>
    <w:p w:rsidR="004D03C3" w:rsidRDefault="00A97195">
      <w:pPr>
        <w:spacing w:line="240" w:lineRule="exact"/>
        <w:ind w:left="250" w:right="10282"/>
        <w:jc w:val="both"/>
        <w:rPr>
          <w:rFonts w:ascii="Arial" w:eastAsia="Arial" w:hAnsi="Arial" w:cs="Arial"/>
          <w:sz w:val="22"/>
          <w:szCs w:val="22"/>
        </w:rPr>
      </w:pPr>
      <w:r>
        <w:rPr>
          <w:rFonts w:ascii="Arial" w:eastAsia="Arial" w:hAnsi="Arial" w:cs="Arial"/>
          <w:sz w:val="22"/>
          <w:szCs w:val="22"/>
        </w:rPr>
        <w:t>int a = 5; int b[20]; char *q;</w:t>
      </w:r>
    </w:p>
    <w:p w:rsidR="004D03C3" w:rsidRDefault="00A97195">
      <w:pPr>
        <w:spacing w:line="220" w:lineRule="exact"/>
        <w:ind w:left="250" w:right="10081"/>
        <w:jc w:val="both"/>
        <w:rPr>
          <w:rFonts w:ascii="Arial" w:eastAsia="Arial" w:hAnsi="Arial" w:cs="Arial"/>
          <w:sz w:val="22"/>
          <w:szCs w:val="22"/>
        </w:rPr>
      </w:pPr>
      <w:r>
        <w:rPr>
          <w:rFonts w:ascii="Arial" w:eastAsia="Arial" w:hAnsi="Arial" w:cs="Arial"/>
          <w:sz w:val="22"/>
          <w:szCs w:val="22"/>
        </w:rPr>
        <w:t>int main() {</w:t>
      </w:r>
    </w:p>
    <w:p w:rsidR="004D03C3" w:rsidRDefault="00A97195">
      <w:pPr>
        <w:spacing w:line="240" w:lineRule="exact"/>
        <w:ind w:left="861"/>
        <w:rPr>
          <w:rFonts w:ascii="Arial" w:eastAsia="Arial" w:hAnsi="Arial" w:cs="Arial"/>
          <w:sz w:val="22"/>
          <w:szCs w:val="22"/>
        </w:rPr>
      </w:pPr>
      <w:r>
        <w:rPr>
          <w:rFonts w:ascii="Arial" w:eastAsia="Arial" w:hAnsi="Arial" w:cs="Arial"/>
          <w:sz w:val="22"/>
          <w:szCs w:val="22"/>
        </w:rPr>
        <w:t>int x;</w:t>
      </w:r>
    </w:p>
    <w:p w:rsidR="004D03C3" w:rsidRDefault="00A97195">
      <w:pPr>
        <w:spacing w:line="240" w:lineRule="exact"/>
        <w:ind w:left="861"/>
        <w:rPr>
          <w:rFonts w:ascii="Arial" w:eastAsia="Arial" w:hAnsi="Arial" w:cs="Arial"/>
          <w:sz w:val="22"/>
          <w:szCs w:val="22"/>
        </w:rPr>
      </w:pPr>
      <w:r>
        <w:rPr>
          <w:rFonts w:ascii="Arial" w:eastAsia="Arial" w:hAnsi="Arial" w:cs="Arial"/>
          <w:sz w:val="22"/>
          <w:szCs w:val="22"/>
        </w:rPr>
        <w:t>int *p =(int*)</w:t>
      </w:r>
    </w:p>
    <w:p w:rsidR="004D03C3" w:rsidRDefault="00A97195">
      <w:pPr>
        <w:spacing w:line="240" w:lineRule="exact"/>
        <w:ind w:left="1494" w:right="8052"/>
        <w:jc w:val="center"/>
        <w:rPr>
          <w:rFonts w:ascii="Arial" w:eastAsia="Arial" w:hAnsi="Arial" w:cs="Arial"/>
          <w:sz w:val="22"/>
          <w:szCs w:val="22"/>
        </w:rPr>
      </w:pPr>
      <w:r>
        <w:rPr>
          <w:rFonts w:ascii="Arial" w:eastAsia="Arial" w:hAnsi="Arial" w:cs="Arial"/>
          <w:sz w:val="22"/>
          <w:szCs w:val="22"/>
        </w:rPr>
        <w:t>malloc(sizeof(int));</w:t>
      </w:r>
    </w:p>
    <w:p w:rsidR="004D03C3" w:rsidRDefault="00A97195">
      <w:pPr>
        <w:spacing w:line="220" w:lineRule="exact"/>
        <w:ind w:left="800"/>
        <w:rPr>
          <w:rFonts w:ascii="Arial" w:eastAsia="Arial" w:hAnsi="Arial" w:cs="Arial"/>
          <w:sz w:val="22"/>
          <w:szCs w:val="22"/>
        </w:rPr>
      </w:pPr>
      <w:r>
        <w:rPr>
          <w:rFonts w:ascii="Arial" w:eastAsia="Arial" w:hAnsi="Arial" w:cs="Arial"/>
          <w:position w:val="-1"/>
          <w:sz w:val="22"/>
          <w:szCs w:val="22"/>
        </w:rPr>
        <w:t>q = “Hello”;</w:t>
      </w:r>
    </w:p>
    <w:p w:rsidR="004D03C3" w:rsidRDefault="00A97195">
      <w:pPr>
        <w:spacing w:line="240" w:lineRule="exact"/>
        <w:ind w:left="250"/>
        <w:rPr>
          <w:rFonts w:ascii="Arial" w:eastAsia="Arial" w:hAnsi="Arial" w:cs="Arial"/>
          <w:sz w:val="22"/>
          <w:szCs w:val="22"/>
        </w:rPr>
      </w:pPr>
      <w:r>
        <w:rPr>
          <w:rFonts w:ascii="Arial" w:eastAsia="Arial" w:hAnsi="Arial" w:cs="Arial"/>
          <w:position w:val="-1"/>
          <w:sz w:val="22"/>
          <w:szCs w:val="22"/>
        </w:rPr>
        <w:t>}</w:t>
      </w:r>
    </w:p>
    <w:p w:rsidR="004D03C3" w:rsidRDefault="004D03C3">
      <w:pPr>
        <w:spacing w:before="15" w:line="260" w:lineRule="exact"/>
        <w:rPr>
          <w:sz w:val="26"/>
          <w:szCs w:val="26"/>
        </w:rPr>
      </w:pPr>
    </w:p>
    <w:tbl>
      <w:tblPr>
        <w:tblStyle w:val="TableGrid"/>
        <w:tblW w:w="0" w:type="auto"/>
        <w:tblLook w:val="04A0" w:firstRow="1" w:lastRow="0" w:firstColumn="1" w:lastColumn="0" w:noHBand="0" w:noVBand="1"/>
      </w:tblPr>
      <w:tblGrid>
        <w:gridCol w:w="1345"/>
        <w:gridCol w:w="2790"/>
      </w:tblGrid>
      <w:tr w:rsidR="008B6CDF" w:rsidTr="008B6CDF">
        <w:tc>
          <w:tcPr>
            <w:tcW w:w="1345" w:type="dxa"/>
          </w:tcPr>
          <w:p w:rsidR="008B6CDF" w:rsidRDefault="008B6CDF">
            <w:pPr>
              <w:spacing w:before="15" w:line="260" w:lineRule="exact"/>
              <w:rPr>
                <w:sz w:val="26"/>
                <w:szCs w:val="26"/>
              </w:rPr>
            </w:pPr>
            <w:r>
              <w:rPr>
                <w:sz w:val="26"/>
                <w:szCs w:val="26"/>
              </w:rPr>
              <w:t>Address</w:t>
            </w:r>
          </w:p>
        </w:tc>
        <w:tc>
          <w:tcPr>
            <w:tcW w:w="2790" w:type="dxa"/>
          </w:tcPr>
          <w:p w:rsidR="008B6CDF" w:rsidRDefault="008B6CDF">
            <w:pPr>
              <w:spacing w:before="15" w:line="260" w:lineRule="exact"/>
              <w:rPr>
                <w:sz w:val="26"/>
                <w:szCs w:val="26"/>
              </w:rPr>
            </w:pPr>
            <w:r>
              <w:rPr>
                <w:sz w:val="26"/>
                <w:szCs w:val="26"/>
              </w:rPr>
              <w:t>Section</w:t>
            </w:r>
          </w:p>
        </w:tc>
      </w:tr>
      <w:tr w:rsidR="008B6CDF" w:rsidTr="008B6CDF">
        <w:tc>
          <w:tcPr>
            <w:tcW w:w="1345" w:type="dxa"/>
          </w:tcPr>
          <w:p w:rsidR="008B6CDF" w:rsidRDefault="008B6CDF">
            <w:pPr>
              <w:spacing w:before="15" w:line="260" w:lineRule="exact"/>
              <w:rPr>
                <w:sz w:val="26"/>
                <w:szCs w:val="26"/>
              </w:rPr>
            </w:pPr>
            <w:r>
              <w:rPr>
                <w:sz w:val="26"/>
                <w:szCs w:val="26"/>
              </w:rPr>
              <w:t>&amp;a</w:t>
            </w:r>
          </w:p>
        </w:tc>
        <w:tc>
          <w:tcPr>
            <w:tcW w:w="2790" w:type="dxa"/>
          </w:tcPr>
          <w:p w:rsidR="008B6CDF" w:rsidRPr="00B413A6" w:rsidRDefault="008B6CDF">
            <w:pPr>
              <w:spacing w:before="15" w:line="260" w:lineRule="exact"/>
              <w:rPr>
                <w:color w:val="0070C0"/>
                <w:sz w:val="26"/>
                <w:szCs w:val="26"/>
              </w:rPr>
            </w:pPr>
            <w:r w:rsidRPr="00B413A6">
              <w:rPr>
                <w:color w:val="0070C0"/>
                <w:sz w:val="26"/>
                <w:szCs w:val="26"/>
              </w:rPr>
              <w:t>Data</w:t>
            </w:r>
          </w:p>
        </w:tc>
      </w:tr>
      <w:tr w:rsidR="008B6CDF" w:rsidTr="008B6CDF">
        <w:tc>
          <w:tcPr>
            <w:tcW w:w="1345" w:type="dxa"/>
          </w:tcPr>
          <w:p w:rsidR="008B6CDF" w:rsidRDefault="008B6CDF">
            <w:pPr>
              <w:spacing w:before="15" w:line="260" w:lineRule="exact"/>
              <w:rPr>
                <w:sz w:val="26"/>
                <w:szCs w:val="26"/>
              </w:rPr>
            </w:pPr>
            <w:r>
              <w:rPr>
                <w:sz w:val="26"/>
                <w:szCs w:val="26"/>
              </w:rPr>
              <w:t>&amp;b[0]</w:t>
            </w:r>
          </w:p>
        </w:tc>
        <w:tc>
          <w:tcPr>
            <w:tcW w:w="2790" w:type="dxa"/>
          </w:tcPr>
          <w:p w:rsidR="008B6CDF" w:rsidRPr="00B413A6" w:rsidRDefault="008B6CDF">
            <w:pPr>
              <w:spacing w:before="15" w:line="260" w:lineRule="exact"/>
              <w:rPr>
                <w:color w:val="0070C0"/>
                <w:sz w:val="26"/>
                <w:szCs w:val="26"/>
              </w:rPr>
            </w:pPr>
            <w:r w:rsidRPr="00B413A6">
              <w:rPr>
                <w:color w:val="0070C0"/>
                <w:sz w:val="26"/>
                <w:szCs w:val="26"/>
              </w:rPr>
              <w:t>Data</w:t>
            </w:r>
          </w:p>
        </w:tc>
      </w:tr>
      <w:tr w:rsidR="008B6CDF" w:rsidTr="008B6CDF">
        <w:tc>
          <w:tcPr>
            <w:tcW w:w="1345" w:type="dxa"/>
          </w:tcPr>
          <w:p w:rsidR="008B6CDF" w:rsidRDefault="008B6CDF">
            <w:pPr>
              <w:spacing w:before="15" w:line="260" w:lineRule="exact"/>
              <w:rPr>
                <w:sz w:val="26"/>
                <w:szCs w:val="26"/>
              </w:rPr>
            </w:pPr>
            <w:r>
              <w:rPr>
                <w:sz w:val="26"/>
                <w:szCs w:val="26"/>
              </w:rPr>
              <w:t>&amp;x</w:t>
            </w:r>
          </w:p>
        </w:tc>
        <w:tc>
          <w:tcPr>
            <w:tcW w:w="2790" w:type="dxa"/>
          </w:tcPr>
          <w:p w:rsidR="008B6CDF" w:rsidRPr="00B413A6" w:rsidRDefault="008D7FE9">
            <w:pPr>
              <w:spacing w:before="15" w:line="260" w:lineRule="exact"/>
              <w:rPr>
                <w:color w:val="0070C0"/>
                <w:sz w:val="26"/>
                <w:szCs w:val="26"/>
              </w:rPr>
            </w:pPr>
            <w:r w:rsidRPr="00B413A6">
              <w:rPr>
                <w:color w:val="0070C0"/>
                <w:sz w:val="26"/>
                <w:szCs w:val="26"/>
              </w:rPr>
              <w:t>Stack</w:t>
            </w:r>
          </w:p>
        </w:tc>
      </w:tr>
      <w:tr w:rsidR="008B6CDF" w:rsidTr="008B6CDF">
        <w:tc>
          <w:tcPr>
            <w:tcW w:w="1345" w:type="dxa"/>
          </w:tcPr>
          <w:p w:rsidR="008B6CDF" w:rsidRDefault="008B6CDF">
            <w:pPr>
              <w:spacing w:before="15" w:line="260" w:lineRule="exact"/>
              <w:rPr>
                <w:sz w:val="26"/>
                <w:szCs w:val="26"/>
              </w:rPr>
            </w:pPr>
            <w:r>
              <w:rPr>
                <w:sz w:val="26"/>
                <w:szCs w:val="26"/>
              </w:rPr>
              <w:t>p</w:t>
            </w:r>
          </w:p>
        </w:tc>
        <w:tc>
          <w:tcPr>
            <w:tcW w:w="2790" w:type="dxa"/>
          </w:tcPr>
          <w:p w:rsidR="008B6CDF" w:rsidRPr="00B413A6" w:rsidRDefault="008D7FE9">
            <w:pPr>
              <w:spacing w:before="15" w:line="260" w:lineRule="exact"/>
              <w:rPr>
                <w:color w:val="0070C0"/>
                <w:sz w:val="26"/>
                <w:szCs w:val="26"/>
              </w:rPr>
            </w:pPr>
            <w:r w:rsidRPr="00B413A6">
              <w:rPr>
                <w:color w:val="0070C0"/>
                <w:sz w:val="26"/>
                <w:szCs w:val="26"/>
              </w:rPr>
              <w:t>Stack</w:t>
            </w:r>
          </w:p>
        </w:tc>
      </w:tr>
      <w:tr w:rsidR="008B6CDF" w:rsidTr="008B6CDF">
        <w:tc>
          <w:tcPr>
            <w:tcW w:w="1345" w:type="dxa"/>
          </w:tcPr>
          <w:p w:rsidR="008B6CDF" w:rsidRDefault="008B6CDF">
            <w:pPr>
              <w:spacing w:before="15" w:line="260" w:lineRule="exact"/>
              <w:rPr>
                <w:sz w:val="26"/>
                <w:szCs w:val="26"/>
              </w:rPr>
            </w:pPr>
            <w:r>
              <w:rPr>
                <w:sz w:val="26"/>
                <w:szCs w:val="26"/>
              </w:rPr>
              <w:t>q</w:t>
            </w:r>
          </w:p>
        </w:tc>
        <w:tc>
          <w:tcPr>
            <w:tcW w:w="2790" w:type="dxa"/>
          </w:tcPr>
          <w:p w:rsidR="008B6CDF" w:rsidRPr="00B413A6" w:rsidRDefault="008D7FE9">
            <w:pPr>
              <w:spacing w:before="15" w:line="260" w:lineRule="exact"/>
              <w:rPr>
                <w:color w:val="0070C0"/>
                <w:sz w:val="26"/>
                <w:szCs w:val="26"/>
              </w:rPr>
            </w:pPr>
            <w:r w:rsidRPr="00B413A6">
              <w:rPr>
                <w:color w:val="0070C0"/>
                <w:sz w:val="26"/>
                <w:szCs w:val="26"/>
              </w:rPr>
              <w:t>BSS</w:t>
            </w:r>
          </w:p>
        </w:tc>
      </w:tr>
      <w:tr w:rsidR="008B6CDF" w:rsidTr="008B6CDF">
        <w:tc>
          <w:tcPr>
            <w:tcW w:w="1345" w:type="dxa"/>
          </w:tcPr>
          <w:p w:rsidR="008B6CDF" w:rsidRDefault="008B6CDF">
            <w:pPr>
              <w:spacing w:before="15" w:line="260" w:lineRule="exact"/>
              <w:rPr>
                <w:sz w:val="26"/>
                <w:szCs w:val="26"/>
              </w:rPr>
            </w:pPr>
            <w:r>
              <w:rPr>
                <w:sz w:val="26"/>
                <w:szCs w:val="26"/>
              </w:rPr>
              <w:t>&amp;main</w:t>
            </w:r>
          </w:p>
        </w:tc>
        <w:tc>
          <w:tcPr>
            <w:tcW w:w="2790" w:type="dxa"/>
          </w:tcPr>
          <w:p w:rsidR="008B6CDF" w:rsidRPr="00B413A6" w:rsidRDefault="008D7FE9">
            <w:pPr>
              <w:spacing w:before="15" w:line="260" w:lineRule="exact"/>
              <w:rPr>
                <w:color w:val="0070C0"/>
                <w:sz w:val="26"/>
                <w:szCs w:val="26"/>
              </w:rPr>
            </w:pPr>
            <w:r w:rsidRPr="00B413A6">
              <w:rPr>
                <w:color w:val="0070C0"/>
                <w:sz w:val="26"/>
                <w:szCs w:val="26"/>
              </w:rPr>
              <w:t>Text</w:t>
            </w:r>
          </w:p>
        </w:tc>
      </w:tr>
      <w:tr w:rsidR="008B6CDF" w:rsidTr="008B6CDF">
        <w:tc>
          <w:tcPr>
            <w:tcW w:w="1345" w:type="dxa"/>
          </w:tcPr>
          <w:p w:rsidR="008B6CDF" w:rsidRDefault="008B6CDF">
            <w:pPr>
              <w:spacing w:before="15" w:line="260" w:lineRule="exact"/>
              <w:rPr>
                <w:sz w:val="26"/>
                <w:szCs w:val="26"/>
              </w:rPr>
            </w:pPr>
            <w:r>
              <w:rPr>
                <w:sz w:val="26"/>
                <w:szCs w:val="26"/>
              </w:rPr>
              <w:t>&amp;p</w:t>
            </w:r>
          </w:p>
        </w:tc>
        <w:tc>
          <w:tcPr>
            <w:tcW w:w="2790" w:type="dxa"/>
          </w:tcPr>
          <w:p w:rsidR="008B6CDF" w:rsidRPr="00B413A6" w:rsidRDefault="008D7FE9">
            <w:pPr>
              <w:spacing w:before="15" w:line="260" w:lineRule="exact"/>
              <w:rPr>
                <w:color w:val="0070C0"/>
                <w:sz w:val="26"/>
                <w:szCs w:val="26"/>
              </w:rPr>
            </w:pPr>
            <w:r w:rsidRPr="00B413A6">
              <w:rPr>
                <w:color w:val="0070C0"/>
                <w:sz w:val="26"/>
                <w:szCs w:val="26"/>
              </w:rPr>
              <w:t>Stack</w:t>
            </w:r>
          </w:p>
        </w:tc>
      </w:tr>
      <w:tr w:rsidR="008B6CDF" w:rsidTr="008B6CDF">
        <w:tc>
          <w:tcPr>
            <w:tcW w:w="1345" w:type="dxa"/>
          </w:tcPr>
          <w:p w:rsidR="008B6CDF" w:rsidRDefault="008B6CDF">
            <w:pPr>
              <w:spacing w:before="15" w:line="260" w:lineRule="exact"/>
              <w:rPr>
                <w:sz w:val="26"/>
                <w:szCs w:val="26"/>
              </w:rPr>
            </w:pPr>
            <w:r>
              <w:rPr>
                <w:sz w:val="26"/>
                <w:szCs w:val="26"/>
              </w:rPr>
              <w:t>b</w:t>
            </w:r>
          </w:p>
        </w:tc>
        <w:tc>
          <w:tcPr>
            <w:tcW w:w="2790" w:type="dxa"/>
          </w:tcPr>
          <w:p w:rsidR="008B6CDF" w:rsidRPr="00B413A6" w:rsidRDefault="00B413A6">
            <w:pPr>
              <w:spacing w:before="15" w:line="260" w:lineRule="exact"/>
              <w:rPr>
                <w:color w:val="0070C0"/>
                <w:sz w:val="26"/>
                <w:szCs w:val="26"/>
              </w:rPr>
            </w:pPr>
            <w:r w:rsidRPr="00B413A6">
              <w:rPr>
                <w:color w:val="0070C0"/>
                <w:sz w:val="26"/>
                <w:szCs w:val="26"/>
              </w:rPr>
              <w:t>Data</w:t>
            </w:r>
          </w:p>
        </w:tc>
      </w:tr>
      <w:tr w:rsidR="008B6CDF" w:rsidTr="008B6CDF">
        <w:tc>
          <w:tcPr>
            <w:tcW w:w="1345" w:type="dxa"/>
          </w:tcPr>
          <w:p w:rsidR="008B6CDF" w:rsidRDefault="008B6CDF">
            <w:pPr>
              <w:spacing w:before="15" w:line="260" w:lineRule="exact"/>
              <w:rPr>
                <w:sz w:val="26"/>
                <w:szCs w:val="26"/>
              </w:rPr>
            </w:pPr>
            <w:r>
              <w:rPr>
                <w:sz w:val="26"/>
                <w:szCs w:val="26"/>
              </w:rPr>
              <w:t>&amp;p[0]</w:t>
            </w:r>
          </w:p>
        </w:tc>
        <w:tc>
          <w:tcPr>
            <w:tcW w:w="2790" w:type="dxa"/>
          </w:tcPr>
          <w:p w:rsidR="008B6CDF" w:rsidRPr="00B413A6" w:rsidRDefault="008D7FE9">
            <w:pPr>
              <w:spacing w:before="15" w:line="260" w:lineRule="exact"/>
              <w:rPr>
                <w:color w:val="0070C0"/>
                <w:sz w:val="26"/>
                <w:szCs w:val="26"/>
              </w:rPr>
            </w:pPr>
            <w:r w:rsidRPr="00B413A6">
              <w:rPr>
                <w:color w:val="0070C0"/>
                <w:sz w:val="26"/>
                <w:szCs w:val="26"/>
              </w:rPr>
              <w:t>Stack</w:t>
            </w:r>
          </w:p>
        </w:tc>
      </w:tr>
      <w:tr w:rsidR="008B6CDF" w:rsidTr="008B6CDF">
        <w:tc>
          <w:tcPr>
            <w:tcW w:w="1345" w:type="dxa"/>
          </w:tcPr>
          <w:p w:rsidR="008B6CDF" w:rsidRDefault="008B6CDF">
            <w:pPr>
              <w:spacing w:before="15" w:line="260" w:lineRule="exact"/>
              <w:rPr>
                <w:sz w:val="26"/>
                <w:szCs w:val="26"/>
              </w:rPr>
            </w:pPr>
            <w:r>
              <w:rPr>
                <w:sz w:val="26"/>
                <w:szCs w:val="26"/>
              </w:rPr>
              <w:t>&amp;q</w:t>
            </w:r>
          </w:p>
        </w:tc>
        <w:tc>
          <w:tcPr>
            <w:tcW w:w="2790" w:type="dxa"/>
          </w:tcPr>
          <w:p w:rsidR="008B6CDF" w:rsidRPr="00B413A6" w:rsidRDefault="00B413A6">
            <w:pPr>
              <w:spacing w:before="15" w:line="260" w:lineRule="exact"/>
              <w:rPr>
                <w:color w:val="0070C0"/>
                <w:sz w:val="26"/>
                <w:szCs w:val="26"/>
              </w:rPr>
            </w:pPr>
            <w:r w:rsidRPr="00B413A6">
              <w:rPr>
                <w:color w:val="0070C0"/>
                <w:sz w:val="26"/>
                <w:szCs w:val="26"/>
              </w:rPr>
              <w:t>BSS</w:t>
            </w:r>
          </w:p>
        </w:tc>
      </w:tr>
    </w:tbl>
    <w:p w:rsidR="008B6CDF" w:rsidRDefault="008B6CDF">
      <w:pPr>
        <w:spacing w:before="15" w:line="260" w:lineRule="exact"/>
        <w:rPr>
          <w:sz w:val="26"/>
          <w:szCs w:val="26"/>
        </w:rPr>
      </w:pPr>
    </w:p>
    <w:p w:rsidR="004D03C3" w:rsidRDefault="004D03C3">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rFonts w:ascii="Arial" w:eastAsia="Arial" w:hAnsi="Arial" w:cs="Arial"/>
          <w:sz w:val="22"/>
          <w:szCs w:val="22"/>
        </w:rPr>
      </w:pPr>
    </w:p>
    <w:p w:rsidR="008B6CDF" w:rsidRDefault="008B6CDF">
      <w:pPr>
        <w:spacing w:before="7" w:line="160" w:lineRule="exact"/>
        <w:rPr>
          <w:sz w:val="16"/>
          <w:szCs w:val="16"/>
        </w:rPr>
      </w:pPr>
    </w:p>
    <w:p w:rsidR="004D03C3" w:rsidRDefault="004D03C3">
      <w:pPr>
        <w:spacing w:before="4" w:line="120" w:lineRule="exact"/>
        <w:rPr>
          <w:sz w:val="13"/>
          <w:szCs w:val="13"/>
        </w:rPr>
      </w:pPr>
    </w:p>
    <w:p w:rsidR="004D03C3" w:rsidRDefault="004D03C3">
      <w:pPr>
        <w:spacing w:line="200" w:lineRule="exact"/>
      </w:pPr>
    </w:p>
    <w:p w:rsidR="004D03C3" w:rsidRDefault="004D03C3">
      <w:pPr>
        <w:spacing w:line="200" w:lineRule="exact"/>
      </w:pPr>
    </w:p>
    <w:p w:rsidR="004D03C3" w:rsidRDefault="004D03C3">
      <w:pPr>
        <w:spacing w:line="200" w:lineRule="exact"/>
      </w:pPr>
    </w:p>
    <w:p w:rsidR="00523473" w:rsidRDefault="00A97195">
      <w:pPr>
        <w:spacing w:before="32" w:line="426" w:lineRule="auto"/>
        <w:ind w:left="250" w:right="1417"/>
        <w:rPr>
          <w:rFonts w:ascii="Arial" w:eastAsia="Arial" w:hAnsi="Arial" w:cs="Arial"/>
          <w:sz w:val="22"/>
          <w:szCs w:val="22"/>
        </w:rPr>
      </w:pPr>
      <w:r>
        <w:rPr>
          <w:rFonts w:ascii="Arial" w:eastAsia="Arial" w:hAnsi="Arial" w:cs="Arial"/>
          <w:sz w:val="22"/>
          <w:szCs w:val="22"/>
        </w:rPr>
        <w:t xml:space="preserve">3. (5 pts.) Enumerate the 5 memory allocation error and give a code example of each of them. </w:t>
      </w:r>
    </w:p>
    <w:p w:rsidR="004D03C3" w:rsidRPr="001F4844" w:rsidRDefault="00A97195">
      <w:pPr>
        <w:spacing w:before="32" w:line="426" w:lineRule="auto"/>
        <w:ind w:left="250" w:right="1417"/>
        <w:rPr>
          <w:rFonts w:ascii="Arial" w:eastAsia="Arial" w:hAnsi="Arial" w:cs="Arial"/>
          <w:color w:val="0070C0"/>
          <w:sz w:val="22"/>
          <w:szCs w:val="22"/>
        </w:rPr>
      </w:pPr>
      <w:r>
        <w:rPr>
          <w:rFonts w:ascii="Arial" w:eastAsia="Arial" w:hAnsi="Arial" w:cs="Arial"/>
          <w:sz w:val="22"/>
          <w:szCs w:val="22"/>
        </w:rPr>
        <w:t>a)</w:t>
      </w:r>
      <w:r w:rsidR="00523473">
        <w:rPr>
          <w:rFonts w:ascii="Arial" w:eastAsia="Arial" w:hAnsi="Arial" w:cs="Arial"/>
          <w:sz w:val="22"/>
          <w:szCs w:val="22"/>
        </w:rPr>
        <w:t xml:space="preserve"> </w:t>
      </w:r>
      <w:r w:rsidR="00523473" w:rsidRPr="001F4844">
        <w:rPr>
          <w:rFonts w:ascii="Arial" w:eastAsia="Arial" w:hAnsi="Arial" w:cs="Arial"/>
          <w:color w:val="0070C0"/>
          <w:sz w:val="22"/>
          <w:szCs w:val="22"/>
        </w:rPr>
        <w:t>Memory Leaks</w:t>
      </w:r>
    </w:p>
    <w:p w:rsidR="00523473" w:rsidRPr="001F4844" w:rsidRDefault="00523473" w:rsidP="00523473">
      <w:pPr>
        <w:spacing w:before="32"/>
        <w:ind w:left="250" w:right="1417"/>
        <w:rPr>
          <w:rFonts w:eastAsia="Arial"/>
          <w:color w:val="0070C0"/>
          <w:sz w:val="22"/>
          <w:szCs w:val="22"/>
        </w:rPr>
      </w:pPr>
      <w:r w:rsidRPr="001F4844">
        <w:rPr>
          <w:rFonts w:ascii="Arial" w:eastAsia="Arial" w:hAnsi="Arial" w:cs="Arial"/>
          <w:color w:val="0070C0"/>
          <w:sz w:val="22"/>
          <w:szCs w:val="22"/>
        </w:rPr>
        <w:tab/>
      </w:r>
      <w:r w:rsidRPr="001F4844">
        <w:rPr>
          <w:rFonts w:eastAsia="Arial"/>
          <w:color w:val="0070C0"/>
          <w:sz w:val="22"/>
          <w:szCs w:val="22"/>
        </w:rPr>
        <w:t>while () {</w:t>
      </w:r>
    </w:p>
    <w:p w:rsidR="00523473" w:rsidRPr="001F4844" w:rsidRDefault="00523473" w:rsidP="00523473">
      <w:pPr>
        <w:spacing w:before="32"/>
        <w:ind w:left="250" w:right="1417"/>
        <w:rPr>
          <w:rFonts w:eastAsia="Arial"/>
          <w:color w:val="0070C0"/>
          <w:sz w:val="22"/>
          <w:szCs w:val="22"/>
        </w:rPr>
      </w:pPr>
      <w:r w:rsidRPr="001F4844">
        <w:rPr>
          <w:rFonts w:eastAsia="Arial"/>
          <w:color w:val="0070C0"/>
          <w:sz w:val="22"/>
          <w:szCs w:val="22"/>
        </w:rPr>
        <w:tab/>
      </w:r>
      <w:r w:rsidRPr="001F4844">
        <w:rPr>
          <w:rFonts w:eastAsia="Arial"/>
          <w:color w:val="0070C0"/>
          <w:sz w:val="22"/>
          <w:szCs w:val="22"/>
        </w:rPr>
        <w:tab/>
        <w:t>ptr = malloc(1000);</w:t>
      </w:r>
    </w:p>
    <w:p w:rsidR="00523473" w:rsidRPr="001F4844" w:rsidRDefault="00523473" w:rsidP="00523473">
      <w:pPr>
        <w:spacing w:before="32"/>
        <w:ind w:left="250" w:right="1417"/>
        <w:rPr>
          <w:rFonts w:eastAsia="Arial"/>
          <w:color w:val="0070C0"/>
          <w:sz w:val="22"/>
          <w:szCs w:val="22"/>
        </w:rPr>
      </w:pPr>
      <w:r w:rsidRPr="001F4844">
        <w:rPr>
          <w:rFonts w:eastAsia="Arial"/>
          <w:color w:val="0070C0"/>
          <w:sz w:val="22"/>
          <w:szCs w:val="22"/>
        </w:rPr>
        <w:tab/>
        <w:t>}</w:t>
      </w:r>
    </w:p>
    <w:p w:rsidR="004D03C3" w:rsidRDefault="004D03C3">
      <w:pPr>
        <w:spacing w:line="200" w:lineRule="exact"/>
      </w:pPr>
    </w:p>
    <w:p w:rsidR="004D03C3" w:rsidRDefault="004D03C3">
      <w:pPr>
        <w:spacing w:before="16" w:line="240" w:lineRule="exact"/>
        <w:rPr>
          <w:sz w:val="24"/>
          <w:szCs w:val="24"/>
        </w:rPr>
      </w:pPr>
    </w:p>
    <w:p w:rsidR="00523473" w:rsidRPr="001F4844" w:rsidRDefault="00523473" w:rsidP="00523473">
      <w:pPr>
        <w:spacing w:line="360" w:lineRule="auto"/>
        <w:ind w:left="250" w:right="80"/>
        <w:jc w:val="both"/>
        <w:rPr>
          <w:rFonts w:ascii="Arial" w:eastAsia="Arial" w:hAnsi="Arial" w:cs="Arial"/>
          <w:color w:val="0070C0"/>
          <w:sz w:val="22"/>
          <w:szCs w:val="22"/>
        </w:rPr>
      </w:pPr>
      <w:r>
        <w:rPr>
          <w:rFonts w:ascii="Arial" w:eastAsia="Arial" w:hAnsi="Arial" w:cs="Arial"/>
          <w:sz w:val="22"/>
          <w:szCs w:val="22"/>
        </w:rPr>
        <w:t>b</w:t>
      </w:r>
      <w:r w:rsidR="00A97195">
        <w:rPr>
          <w:rFonts w:ascii="Arial" w:eastAsia="Arial" w:hAnsi="Arial" w:cs="Arial"/>
          <w:sz w:val="22"/>
          <w:szCs w:val="22"/>
        </w:rPr>
        <w:t>)</w:t>
      </w:r>
      <w:r>
        <w:rPr>
          <w:rFonts w:ascii="Arial" w:eastAsia="Arial" w:hAnsi="Arial" w:cs="Arial"/>
          <w:sz w:val="22"/>
          <w:szCs w:val="22"/>
        </w:rPr>
        <w:t xml:space="preserve"> </w:t>
      </w:r>
      <w:r w:rsidRPr="001F4844">
        <w:rPr>
          <w:rFonts w:ascii="Arial" w:eastAsia="Arial" w:hAnsi="Arial" w:cs="Arial"/>
          <w:color w:val="0070C0"/>
          <w:sz w:val="22"/>
          <w:szCs w:val="22"/>
        </w:rPr>
        <w:t>Premature Free</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int * p = (int*) malloc(sizeof(int));</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*p = 5;</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free(p);</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*p = 6;</w:t>
      </w:r>
    </w:p>
    <w:p w:rsidR="00523473" w:rsidRDefault="00523473" w:rsidP="00523473">
      <w:pPr>
        <w:ind w:left="250" w:right="80"/>
        <w:jc w:val="both"/>
        <w:rPr>
          <w:rFonts w:ascii="Arial" w:eastAsia="Arial" w:hAnsi="Arial" w:cs="Arial"/>
          <w:sz w:val="22"/>
          <w:szCs w:val="22"/>
        </w:rPr>
      </w:pPr>
    </w:p>
    <w:p w:rsidR="00523473" w:rsidRPr="001F4844" w:rsidRDefault="00523473" w:rsidP="00523473">
      <w:pPr>
        <w:ind w:left="250" w:right="80"/>
        <w:jc w:val="both"/>
        <w:rPr>
          <w:rFonts w:ascii="Arial" w:eastAsia="Arial" w:hAnsi="Arial" w:cs="Arial"/>
          <w:color w:val="0070C0"/>
          <w:sz w:val="22"/>
          <w:szCs w:val="22"/>
        </w:rPr>
      </w:pPr>
      <w:r>
        <w:rPr>
          <w:rFonts w:ascii="Arial" w:eastAsia="Arial" w:hAnsi="Arial" w:cs="Arial"/>
          <w:sz w:val="22"/>
          <w:szCs w:val="22"/>
        </w:rPr>
        <w:t xml:space="preserve">c) </w:t>
      </w:r>
      <w:r w:rsidRPr="001F4844">
        <w:rPr>
          <w:rFonts w:ascii="Arial" w:eastAsia="Arial" w:hAnsi="Arial" w:cs="Arial"/>
          <w:color w:val="0070C0"/>
          <w:sz w:val="22"/>
          <w:szCs w:val="22"/>
        </w:rPr>
        <w:t>Double frees</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int * p = (int*) malloc(sizeof(int));</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free(p);</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free(p);</w:t>
      </w:r>
    </w:p>
    <w:p w:rsidR="00523473" w:rsidRDefault="00523473" w:rsidP="00523473">
      <w:pPr>
        <w:ind w:left="250" w:right="80"/>
        <w:jc w:val="both"/>
        <w:rPr>
          <w:rFonts w:ascii="Arial" w:eastAsia="Arial" w:hAnsi="Arial" w:cs="Arial"/>
          <w:sz w:val="22"/>
          <w:szCs w:val="22"/>
        </w:rPr>
      </w:pPr>
    </w:p>
    <w:p w:rsidR="00523473" w:rsidRPr="001F4844" w:rsidRDefault="00523473" w:rsidP="00523473">
      <w:pPr>
        <w:ind w:left="250" w:right="80"/>
        <w:jc w:val="both"/>
        <w:rPr>
          <w:rFonts w:ascii="Arial" w:eastAsia="Arial" w:hAnsi="Arial" w:cs="Arial"/>
          <w:color w:val="0070C0"/>
          <w:sz w:val="22"/>
          <w:szCs w:val="22"/>
        </w:rPr>
      </w:pPr>
      <w:r>
        <w:rPr>
          <w:rFonts w:ascii="Arial" w:eastAsia="Arial" w:hAnsi="Arial" w:cs="Arial"/>
          <w:sz w:val="22"/>
          <w:szCs w:val="22"/>
        </w:rPr>
        <w:t xml:space="preserve">d) </w:t>
      </w:r>
      <w:r w:rsidRPr="001F4844">
        <w:rPr>
          <w:rFonts w:ascii="Arial" w:eastAsia="Arial" w:hAnsi="Arial" w:cs="Arial"/>
          <w:color w:val="0070C0"/>
          <w:sz w:val="22"/>
          <w:szCs w:val="22"/>
        </w:rPr>
        <w:t>Wild free</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int q;</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int *p = &amp;q;</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free(p);</w:t>
      </w:r>
    </w:p>
    <w:p w:rsidR="00523473" w:rsidRDefault="00523473" w:rsidP="00523473">
      <w:pPr>
        <w:ind w:left="250" w:right="80"/>
        <w:jc w:val="both"/>
        <w:rPr>
          <w:rFonts w:ascii="Arial" w:eastAsia="Arial" w:hAnsi="Arial" w:cs="Arial"/>
          <w:sz w:val="22"/>
          <w:szCs w:val="22"/>
        </w:rPr>
      </w:pPr>
    </w:p>
    <w:p w:rsidR="00523473" w:rsidRPr="001F4844" w:rsidRDefault="00523473" w:rsidP="00523473">
      <w:pPr>
        <w:ind w:left="250" w:right="80"/>
        <w:jc w:val="both"/>
        <w:rPr>
          <w:rFonts w:ascii="Arial" w:eastAsia="Arial" w:hAnsi="Arial" w:cs="Arial"/>
          <w:color w:val="0070C0"/>
          <w:sz w:val="22"/>
          <w:szCs w:val="22"/>
        </w:rPr>
      </w:pPr>
      <w:r>
        <w:rPr>
          <w:rFonts w:ascii="Arial" w:eastAsia="Arial" w:hAnsi="Arial" w:cs="Arial"/>
          <w:sz w:val="22"/>
          <w:szCs w:val="22"/>
        </w:rPr>
        <w:t xml:space="preserve">e) </w:t>
      </w:r>
      <w:r w:rsidRPr="001F4844">
        <w:rPr>
          <w:rFonts w:ascii="Arial" w:eastAsia="Arial" w:hAnsi="Arial" w:cs="Arial"/>
          <w:color w:val="0070C0"/>
          <w:sz w:val="22"/>
          <w:szCs w:val="22"/>
        </w:rPr>
        <w:t>Memory smashing</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char * s = malloc(5);</w:t>
      </w:r>
    </w:p>
    <w:p w:rsidR="00523473" w:rsidRPr="001F4844" w:rsidRDefault="00523473" w:rsidP="00523473">
      <w:pPr>
        <w:ind w:left="250" w:right="80"/>
        <w:jc w:val="both"/>
        <w:rPr>
          <w:rFonts w:ascii="Arial" w:eastAsia="Arial" w:hAnsi="Arial" w:cs="Arial"/>
          <w:color w:val="0070C0"/>
          <w:sz w:val="22"/>
          <w:szCs w:val="22"/>
        </w:rPr>
      </w:pPr>
      <w:r w:rsidRPr="001F4844">
        <w:rPr>
          <w:rFonts w:ascii="Arial" w:eastAsia="Arial" w:hAnsi="Arial" w:cs="Arial"/>
          <w:color w:val="0070C0"/>
          <w:sz w:val="22"/>
          <w:szCs w:val="22"/>
        </w:rPr>
        <w:tab/>
        <w:t>strcpy(s, “Hello World!”);</w:t>
      </w:r>
    </w:p>
    <w:p w:rsidR="00523473" w:rsidRDefault="00523473" w:rsidP="00523473">
      <w:pPr>
        <w:ind w:left="250" w:right="80"/>
        <w:jc w:val="both"/>
        <w:rPr>
          <w:rFonts w:ascii="Arial" w:eastAsia="Arial" w:hAnsi="Arial" w:cs="Arial"/>
          <w:sz w:val="22"/>
          <w:szCs w:val="22"/>
        </w:rPr>
      </w:pPr>
      <w:r>
        <w:rPr>
          <w:rFonts w:ascii="Arial" w:eastAsia="Arial" w:hAnsi="Arial" w:cs="Arial"/>
          <w:sz w:val="22"/>
          <w:szCs w:val="22"/>
        </w:rPr>
        <w:tab/>
      </w:r>
    </w:p>
    <w:p w:rsidR="004D03C3" w:rsidRDefault="004D03C3">
      <w:pPr>
        <w:spacing w:before="3" w:line="100" w:lineRule="exact"/>
        <w:rPr>
          <w:sz w:val="11"/>
          <w:szCs w:val="11"/>
        </w:rPr>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EE6896">
      <w:pPr>
        <w:spacing w:line="441" w:lineRule="auto"/>
        <w:ind w:left="1716" w:right="403" w:hanging="1466"/>
        <w:rPr>
          <w:rFonts w:ascii="Arial" w:eastAsia="Arial" w:hAnsi="Arial" w:cs="Arial"/>
          <w:sz w:val="22"/>
          <w:szCs w:val="22"/>
        </w:rPr>
      </w:pPr>
      <w:r>
        <w:pict>
          <v:group id="_x0000_s1671" style="position:absolute;left:0;text-align:left;margin-left:29pt;margin-top:-706pt;width:555pt;height:6645pt;z-index:-251662848;mso-position-horizontal-relative:page;mso-position-vertical-relative:page" coordorigin="580,-14120" coordsize="11100,132900">
            <v:shape id="_x0000_s1672" style="position:absolute;left:580;top:-14120;width:11100;height:132900" coordorigin="580,-14120" coordsize="11100,132900" path="m11680,580l580,580r,14700l11680,15280r,-14700xe" stroked="f">
              <v:path arrowok="t"/>
            </v:shape>
            <w10:wrap anchorx="page" anchory="page"/>
          </v:group>
        </w:pict>
      </w:r>
      <w:r w:rsidR="00A97195">
        <w:rPr>
          <w:rFonts w:ascii="Arial" w:eastAsia="Arial" w:hAnsi="Arial" w:cs="Arial"/>
          <w:sz w:val="22"/>
          <w:szCs w:val="22"/>
        </w:rPr>
        <w:t>4. (5 pts.) Describe all the steps that a program and the OS will do to execute the following  system call int fd = write(int fd, char * buffer, int length)</w:t>
      </w:r>
    </w:p>
    <w:p w:rsidR="001F4844" w:rsidRPr="001F4844" w:rsidRDefault="00523473"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The write function is called by the program</w:t>
      </w:r>
    </w:p>
    <w:p w:rsidR="001F4844" w:rsidRPr="001F4844" w:rsidRDefault="00523473"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The wrapper in libc makes a software</w:t>
      </w:r>
      <w:r w:rsidR="001F4844" w:rsidRPr="001F4844">
        <w:rPr>
          <w:rFonts w:ascii="Arial" w:eastAsia="Arial" w:hAnsi="Arial" w:cs="Arial"/>
          <w:color w:val="0070C0"/>
          <w:sz w:val="22"/>
          <w:szCs w:val="22"/>
        </w:rPr>
        <w:t xml:space="preserve"> interrupt handler for system call</w:t>
      </w:r>
    </w:p>
    <w:p w:rsidR="001F4844" w:rsidRPr="001F4844" w:rsidRDefault="001F4844"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The OS checks the interrupt handler arguments</w:t>
      </w:r>
    </w:p>
    <w:p w:rsidR="001F4844" w:rsidRPr="001F4844" w:rsidRDefault="001F4844"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The OS allows write to fd</w:t>
      </w:r>
    </w:p>
    <w:p w:rsidR="001F4844" w:rsidRPr="001F4844" w:rsidRDefault="001F4844"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The OS switches to other processes after current process is put into wait state until the disk operation finishes</w:t>
      </w:r>
    </w:p>
    <w:p w:rsidR="001F4844" w:rsidRPr="001F4844" w:rsidRDefault="001F4844"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An interrupt is generated after the disk finishes</w:t>
      </w:r>
    </w:p>
    <w:p w:rsidR="001F4844" w:rsidRPr="001F4844" w:rsidRDefault="001F4844" w:rsidP="001F4844">
      <w:pPr>
        <w:pStyle w:val="ListParagraph"/>
        <w:numPr>
          <w:ilvl w:val="0"/>
          <w:numId w:val="2"/>
        </w:numPr>
        <w:ind w:right="403"/>
        <w:rPr>
          <w:rFonts w:ascii="Arial" w:eastAsia="Arial" w:hAnsi="Arial" w:cs="Arial"/>
          <w:color w:val="0070C0"/>
          <w:sz w:val="22"/>
          <w:szCs w:val="22"/>
        </w:rPr>
      </w:pPr>
      <w:r w:rsidRPr="001F4844">
        <w:rPr>
          <w:rFonts w:ascii="Arial" w:eastAsia="Arial" w:hAnsi="Arial" w:cs="Arial"/>
          <w:color w:val="0070C0"/>
          <w:sz w:val="22"/>
          <w:szCs w:val="22"/>
        </w:rPr>
        <w:t>The current process is put into ready state and the process is then scheduled by the OS</w:t>
      </w:r>
    </w:p>
    <w:p w:rsidR="004D03C3" w:rsidRDefault="004D03C3">
      <w:pPr>
        <w:spacing w:before="6" w:line="180" w:lineRule="exact"/>
        <w:rPr>
          <w:sz w:val="19"/>
          <w:szCs w:val="19"/>
        </w:rPr>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A97195">
      <w:pPr>
        <w:ind w:left="250" w:right="10233"/>
        <w:jc w:val="both"/>
        <w:rPr>
          <w:rFonts w:ascii="Arial" w:eastAsia="Arial" w:hAnsi="Arial" w:cs="Arial"/>
          <w:sz w:val="22"/>
          <w:szCs w:val="22"/>
        </w:rPr>
      </w:pPr>
      <w:r>
        <w:rPr>
          <w:rFonts w:ascii="Arial" w:eastAsia="Arial" w:hAnsi="Arial" w:cs="Arial"/>
          <w:sz w:val="22"/>
          <w:szCs w:val="22"/>
        </w:rPr>
        <w:t>5. (5 pts)</w:t>
      </w:r>
    </w:p>
    <w:p w:rsidR="004D03C3" w:rsidRDefault="004D03C3">
      <w:pPr>
        <w:spacing w:before="12" w:line="200" w:lineRule="exact"/>
      </w:pPr>
    </w:p>
    <w:p w:rsidR="004D03C3" w:rsidRDefault="00A97195">
      <w:pPr>
        <w:ind w:left="250" w:right="4046"/>
        <w:jc w:val="both"/>
        <w:rPr>
          <w:rFonts w:ascii="Arial" w:eastAsia="Arial" w:hAnsi="Arial" w:cs="Arial"/>
          <w:sz w:val="22"/>
          <w:szCs w:val="22"/>
        </w:rPr>
      </w:pPr>
      <w:r>
        <w:rPr>
          <w:rFonts w:ascii="Arial" w:eastAsia="Arial" w:hAnsi="Arial" w:cs="Arial"/>
          <w:sz w:val="22"/>
          <w:szCs w:val="22"/>
        </w:rPr>
        <w:t>a) Explain why a bug such as the following one is difficult to debug:</w:t>
      </w:r>
    </w:p>
    <w:p w:rsidR="004D03C3" w:rsidRDefault="004D03C3">
      <w:pPr>
        <w:spacing w:before="12" w:line="200" w:lineRule="exact"/>
      </w:pPr>
    </w:p>
    <w:p w:rsidR="004D03C3" w:rsidRDefault="00A97195">
      <w:pPr>
        <w:ind w:left="970"/>
        <w:rPr>
          <w:rFonts w:ascii="Arial" w:eastAsia="Arial" w:hAnsi="Arial" w:cs="Arial"/>
          <w:sz w:val="22"/>
          <w:szCs w:val="22"/>
        </w:rPr>
      </w:pPr>
      <w:r>
        <w:rPr>
          <w:rFonts w:ascii="Arial" w:eastAsia="Arial" w:hAnsi="Arial" w:cs="Arial"/>
          <w:sz w:val="22"/>
          <w:szCs w:val="22"/>
        </w:rPr>
        <w:t>int * array = new int[40];</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array[7]=9;</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delete [] array;</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array[2]=5;</w:t>
      </w:r>
    </w:p>
    <w:p w:rsidR="004D03C3" w:rsidRDefault="004D03C3">
      <w:pPr>
        <w:spacing w:before="7" w:line="100" w:lineRule="exact"/>
        <w:rPr>
          <w:sz w:val="11"/>
          <w:szCs w:val="11"/>
        </w:rPr>
      </w:pPr>
    </w:p>
    <w:p w:rsidR="004D03C3" w:rsidRDefault="004D03C3">
      <w:pPr>
        <w:spacing w:line="200" w:lineRule="exact"/>
      </w:pPr>
    </w:p>
    <w:p w:rsidR="004D03C3" w:rsidRDefault="001F4844">
      <w:pPr>
        <w:spacing w:line="200" w:lineRule="exact"/>
        <w:rPr>
          <w:rFonts w:ascii="Arial" w:hAnsi="Arial" w:cs="Arial"/>
          <w:color w:val="0070C0"/>
          <w:sz w:val="22"/>
          <w:szCs w:val="22"/>
        </w:rPr>
      </w:pPr>
      <w:r>
        <w:rPr>
          <w:rFonts w:ascii="Arial" w:hAnsi="Arial" w:cs="Arial"/>
          <w:sz w:val="22"/>
          <w:szCs w:val="22"/>
        </w:rPr>
        <w:tab/>
      </w:r>
      <w:r>
        <w:rPr>
          <w:rFonts w:ascii="Arial" w:hAnsi="Arial" w:cs="Arial"/>
          <w:color w:val="0070C0"/>
          <w:sz w:val="22"/>
          <w:szCs w:val="22"/>
        </w:rPr>
        <w:t>The code given is the equivalent of a premature free. This is particularly dif</w:t>
      </w:r>
      <w:r w:rsidR="00B26B25">
        <w:rPr>
          <w:rFonts w:ascii="Arial" w:hAnsi="Arial" w:cs="Arial"/>
          <w:color w:val="0070C0"/>
          <w:sz w:val="22"/>
          <w:szCs w:val="22"/>
        </w:rPr>
        <w:t>ficult to debug because</w:t>
      </w:r>
    </w:p>
    <w:p w:rsidR="00B26B25" w:rsidRPr="001F4844" w:rsidRDefault="00B26B25">
      <w:pPr>
        <w:spacing w:line="200" w:lineRule="exact"/>
        <w:rPr>
          <w:rFonts w:ascii="Arial" w:hAnsi="Arial" w:cs="Arial"/>
          <w:color w:val="0070C0"/>
          <w:sz w:val="22"/>
          <w:szCs w:val="22"/>
        </w:rPr>
      </w:pPr>
      <w:r>
        <w:rPr>
          <w:rFonts w:ascii="Arial" w:hAnsi="Arial" w:cs="Arial"/>
          <w:color w:val="0070C0"/>
          <w:sz w:val="22"/>
          <w:szCs w:val="22"/>
        </w:rPr>
        <w:tab/>
        <w:t>an error is not thrown and if only looking at a piece of the code it will look like everything is set right.</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A97195">
      <w:pPr>
        <w:ind w:left="250" w:right="2303"/>
        <w:jc w:val="both"/>
        <w:rPr>
          <w:rFonts w:ascii="Arial" w:eastAsia="Arial" w:hAnsi="Arial" w:cs="Arial"/>
          <w:sz w:val="22"/>
          <w:szCs w:val="22"/>
        </w:rPr>
      </w:pPr>
      <w:r>
        <w:rPr>
          <w:rFonts w:ascii="Arial" w:eastAsia="Arial" w:hAnsi="Arial" w:cs="Arial"/>
          <w:sz w:val="22"/>
          <w:szCs w:val="22"/>
        </w:rPr>
        <w:t>b) What can you as a programmer do to make it easy to detect this kind of problems.</w:t>
      </w:r>
    </w:p>
    <w:p w:rsidR="00B26B25" w:rsidRDefault="00B26B25">
      <w:pPr>
        <w:ind w:left="250" w:right="2303"/>
        <w:jc w:val="both"/>
        <w:rPr>
          <w:rFonts w:ascii="Arial" w:eastAsia="Arial" w:hAnsi="Arial" w:cs="Arial"/>
          <w:sz w:val="22"/>
          <w:szCs w:val="22"/>
        </w:rPr>
      </w:pPr>
    </w:p>
    <w:p w:rsidR="00B26B25" w:rsidRDefault="00B26B25">
      <w:pPr>
        <w:ind w:left="250" w:right="2303"/>
        <w:jc w:val="both"/>
        <w:rPr>
          <w:rFonts w:ascii="Arial" w:eastAsia="Arial" w:hAnsi="Arial" w:cs="Arial"/>
          <w:sz w:val="22"/>
          <w:szCs w:val="22"/>
        </w:rPr>
      </w:pPr>
    </w:p>
    <w:p w:rsidR="00B26B25" w:rsidRPr="00B26B25" w:rsidRDefault="00B26B25">
      <w:pPr>
        <w:ind w:left="250" w:right="2303"/>
        <w:jc w:val="both"/>
        <w:rPr>
          <w:rFonts w:ascii="Arial" w:eastAsia="Arial" w:hAnsi="Arial" w:cs="Arial"/>
          <w:color w:val="0070C0"/>
          <w:sz w:val="22"/>
          <w:szCs w:val="22"/>
        </w:rPr>
        <w:sectPr w:rsidR="00B26B25" w:rsidRPr="00B26B25">
          <w:headerReference w:type="default" r:id="rId7"/>
          <w:footerReference w:type="default" r:id="rId8"/>
          <w:pgSz w:w="12240" w:h="15840"/>
          <w:pgMar w:top="360" w:right="400" w:bottom="0" w:left="420" w:header="173" w:footer="152" w:gutter="0"/>
          <w:cols w:space="720"/>
        </w:sectPr>
      </w:pPr>
      <w:r>
        <w:rPr>
          <w:rFonts w:ascii="Arial" w:eastAsia="Arial" w:hAnsi="Arial" w:cs="Arial"/>
          <w:sz w:val="22"/>
          <w:szCs w:val="22"/>
        </w:rPr>
        <w:tab/>
      </w:r>
      <w:r>
        <w:rPr>
          <w:rFonts w:ascii="Arial" w:eastAsia="Arial" w:hAnsi="Arial" w:cs="Arial"/>
          <w:color w:val="0070C0"/>
          <w:sz w:val="22"/>
          <w:szCs w:val="22"/>
        </w:rPr>
        <w:t>Set the array to NULL after calling delete and the compiler will then throw an error.</w:t>
      </w:r>
    </w:p>
    <w:p w:rsidR="004D03C3" w:rsidRDefault="004D03C3">
      <w:pPr>
        <w:spacing w:before="4" w:line="100" w:lineRule="exact"/>
        <w:rPr>
          <w:sz w:val="10"/>
          <w:szCs w:val="10"/>
        </w:rPr>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A97195">
      <w:pPr>
        <w:spacing w:before="32" w:line="240" w:lineRule="exact"/>
        <w:ind w:left="250"/>
        <w:rPr>
          <w:rFonts w:ascii="Arial" w:eastAsia="Arial" w:hAnsi="Arial" w:cs="Arial"/>
          <w:position w:val="-1"/>
          <w:sz w:val="22"/>
          <w:szCs w:val="22"/>
        </w:rPr>
      </w:pPr>
      <w:r>
        <w:rPr>
          <w:rFonts w:ascii="Arial" w:eastAsia="Arial" w:hAnsi="Arial" w:cs="Arial"/>
          <w:position w:val="-1"/>
          <w:sz w:val="22"/>
          <w:szCs w:val="22"/>
        </w:rPr>
        <w:t>6. (5 pts) Explain how Multilevel Feedback-Queue Scheduling works.</w:t>
      </w:r>
    </w:p>
    <w:p w:rsidR="004D03C3" w:rsidRDefault="004D03C3">
      <w:pPr>
        <w:spacing w:line="200" w:lineRule="exact"/>
        <w:rPr>
          <w:rFonts w:ascii="Arial" w:eastAsia="Arial" w:hAnsi="Arial" w:cs="Arial"/>
          <w:sz w:val="22"/>
          <w:szCs w:val="22"/>
        </w:rPr>
      </w:pPr>
    </w:p>
    <w:p w:rsidR="00B26B25" w:rsidRDefault="00B26B25">
      <w:pPr>
        <w:spacing w:line="200" w:lineRule="exact"/>
        <w:rPr>
          <w:rFonts w:ascii="Arial" w:eastAsia="Arial" w:hAnsi="Arial" w:cs="Arial"/>
          <w:color w:val="0070C0"/>
          <w:sz w:val="22"/>
          <w:szCs w:val="22"/>
        </w:rPr>
      </w:pPr>
      <w:r>
        <w:rPr>
          <w:rFonts w:ascii="Arial" w:eastAsia="Arial" w:hAnsi="Arial" w:cs="Arial"/>
          <w:sz w:val="22"/>
          <w:szCs w:val="22"/>
        </w:rPr>
        <w:tab/>
      </w:r>
      <w:r>
        <w:rPr>
          <w:rFonts w:ascii="Arial" w:eastAsia="Arial" w:hAnsi="Arial" w:cs="Arial"/>
          <w:color w:val="0070C0"/>
          <w:sz w:val="22"/>
          <w:szCs w:val="22"/>
        </w:rPr>
        <w:t>Multilevel Feedback-Queue Scheduling has multiple queues of different priorities. The scheduler</w:t>
      </w:r>
    </w:p>
    <w:p w:rsidR="00B26B25" w:rsidRDefault="00B26B25">
      <w:pPr>
        <w:spacing w:line="200" w:lineRule="exact"/>
        <w:rPr>
          <w:rFonts w:ascii="Arial" w:eastAsia="Arial" w:hAnsi="Arial" w:cs="Arial"/>
          <w:color w:val="0070C0"/>
          <w:sz w:val="22"/>
          <w:szCs w:val="22"/>
        </w:rPr>
      </w:pPr>
      <w:r>
        <w:rPr>
          <w:rFonts w:ascii="Arial" w:eastAsia="Arial" w:hAnsi="Arial" w:cs="Arial"/>
          <w:color w:val="0070C0"/>
          <w:sz w:val="22"/>
          <w:szCs w:val="22"/>
        </w:rPr>
        <w:tab/>
        <w:t>schedules ready processes in highest priority order. In processes of the same priority round robin</w:t>
      </w:r>
    </w:p>
    <w:p w:rsidR="00B26B25" w:rsidRDefault="00B26B25">
      <w:pPr>
        <w:spacing w:line="200" w:lineRule="exact"/>
        <w:rPr>
          <w:rFonts w:ascii="Arial" w:eastAsia="Arial" w:hAnsi="Arial" w:cs="Arial"/>
          <w:color w:val="0070C0"/>
          <w:sz w:val="22"/>
          <w:szCs w:val="22"/>
        </w:rPr>
      </w:pPr>
      <w:r>
        <w:rPr>
          <w:rFonts w:ascii="Arial" w:eastAsia="Arial" w:hAnsi="Arial" w:cs="Arial"/>
          <w:color w:val="0070C0"/>
          <w:sz w:val="22"/>
          <w:szCs w:val="22"/>
        </w:rPr>
        <w:tab/>
        <w:t>is used.</w:t>
      </w:r>
    </w:p>
    <w:p w:rsidR="00B26B25" w:rsidRPr="00B26B25" w:rsidRDefault="00B26B25">
      <w:pPr>
        <w:spacing w:line="200" w:lineRule="exact"/>
        <w:rPr>
          <w:color w:val="0070C0"/>
          <w:sz w:val="16"/>
          <w:szCs w:val="16"/>
        </w:rPr>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A97195">
      <w:pPr>
        <w:spacing w:before="32" w:line="240" w:lineRule="exact"/>
        <w:ind w:left="250"/>
        <w:rPr>
          <w:rFonts w:ascii="Arial" w:eastAsia="Arial" w:hAnsi="Arial" w:cs="Arial"/>
          <w:sz w:val="22"/>
          <w:szCs w:val="22"/>
        </w:rPr>
      </w:pPr>
      <w:r>
        <w:rPr>
          <w:rFonts w:ascii="Arial" w:eastAsia="Arial" w:hAnsi="Arial" w:cs="Arial"/>
          <w:position w:val="-1"/>
          <w:sz w:val="22"/>
          <w:szCs w:val="22"/>
        </w:rPr>
        <w:t>7. (5 pts) Describe what each of the following commands and arguments do:</w:t>
      </w:r>
    </w:p>
    <w:p w:rsidR="004D03C3" w:rsidRDefault="004D03C3">
      <w:pPr>
        <w:spacing w:before="11" w:line="280" w:lineRule="exact"/>
        <w:rPr>
          <w:sz w:val="28"/>
          <w:szCs w:val="28"/>
        </w:rPr>
      </w:pPr>
    </w:p>
    <w:tbl>
      <w:tblPr>
        <w:tblStyle w:val="TableGrid"/>
        <w:tblW w:w="0" w:type="auto"/>
        <w:tblLook w:val="04A0" w:firstRow="1" w:lastRow="0" w:firstColumn="1" w:lastColumn="0" w:noHBand="0" w:noVBand="1"/>
      </w:tblPr>
      <w:tblGrid>
        <w:gridCol w:w="2245"/>
        <w:gridCol w:w="9165"/>
      </w:tblGrid>
      <w:tr w:rsidR="00B26B25" w:rsidTr="00B26B25">
        <w:tc>
          <w:tcPr>
            <w:tcW w:w="2245" w:type="dxa"/>
          </w:tcPr>
          <w:p w:rsidR="00B26B25" w:rsidRPr="00B26B25" w:rsidRDefault="00B26B25">
            <w:pPr>
              <w:spacing w:line="200" w:lineRule="exact"/>
              <w:rPr>
                <w:b/>
              </w:rPr>
            </w:pPr>
            <w:r>
              <w:rPr>
                <w:b/>
              </w:rPr>
              <w:t>Command</w:t>
            </w:r>
          </w:p>
        </w:tc>
        <w:tc>
          <w:tcPr>
            <w:tcW w:w="9165" w:type="dxa"/>
          </w:tcPr>
          <w:p w:rsidR="00B26B25" w:rsidRDefault="00B26B25">
            <w:pPr>
              <w:spacing w:line="200" w:lineRule="exact"/>
              <w:rPr>
                <w:b/>
              </w:rPr>
            </w:pPr>
            <w:r>
              <w:rPr>
                <w:b/>
              </w:rPr>
              <w:t>Description</w:t>
            </w:r>
          </w:p>
          <w:p w:rsidR="00B26B25" w:rsidRPr="00B26B25" w:rsidRDefault="00B26B25">
            <w:pPr>
              <w:spacing w:line="200" w:lineRule="exact"/>
              <w:rPr>
                <w:b/>
              </w:rPr>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ls -al</w:t>
            </w:r>
          </w:p>
          <w:p w:rsidR="00B26B25" w:rsidRPr="00B26B25" w:rsidRDefault="00B26B25">
            <w:pPr>
              <w:spacing w:line="200" w:lineRule="exact"/>
              <w:rPr>
                <w:b/>
              </w:rPr>
            </w:pPr>
          </w:p>
        </w:tc>
        <w:tc>
          <w:tcPr>
            <w:tcW w:w="9165" w:type="dxa"/>
          </w:tcPr>
          <w:p w:rsidR="00402994" w:rsidRDefault="00402994">
            <w:pPr>
              <w:spacing w:line="200" w:lineRule="exact"/>
              <w:rPr>
                <w:rFonts w:ascii="Arial" w:hAnsi="Arial" w:cs="Arial"/>
                <w:color w:val="0070C0"/>
                <w:sz w:val="22"/>
                <w:szCs w:val="22"/>
              </w:rPr>
            </w:pPr>
          </w:p>
          <w:p w:rsidR="00B26B25" w:rsidRDefault="00402994">
            <w:pPr>
              <w:spacing w:line="200" w:lineRule="exact"/>
              <w:rPr>
                <w:rFonts w:ascii="Arial" w:hAnsi="Arial" w:cs="Arial"/>
                <w:color w:val="0070C0"/>
                <w:sz w:val="22"/>
                <w:szCs w:val="22"/>
              </w:rPr>
            </w:pPr>
            <w:r w:rsidRPr="00402994">
              <w:rPr>
                <w:rFonts w:ascii="Arial" w:hAnsi="Arial" w:cs="Arial"/>
                <w:color w:val="0070C0"/>
                <w:sz w:val="22"/>
                <w:szCs w:val="22"/>
              </w:rPr>
              <w:t>ls lists files and directories and -al lists all entries including names beginning with a period in one column</w:t>
            </w:r>
            <w:r w:rsidR="00490D65">
              <w:rPr>
                <w:rFonts w:ascii="Arial" w:hAnsi="Arial" w:cs="Arial"/>
                <w:color w:val="0070C0"/>
                <w:sz w:val="22"/>
                <w:szCs w:val="22"/>
              </w:rPr>
              <w:t>.</w:t>
            </w:r>
          </w:p>
          <w:p w:rsidR="00402994" w:rsidRPr="00402994" w:rsidRDefault="00402994">
            <w:pPr>
              <w:spacing w:line="200" w:lineRule="exact"/>
              <w:rPr>
                <w:rFonts w:ascii="Arial" w:hAnsi="Arial" w:cs="Arial"/>
                <w:color w:val="0070C0"/>
                <w:sz w:val="22"/>
                <w:szCs w:val="22"/>
              </w:rPr>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cp -R dir1 dir2</w:t>
            </w:r>
          </w:p>
          <w:p w:rsidR="00B26B25" w:rsidRPr="00B26B25" w:rsidRDefault="00B26B25">
            <w:pPr>
              <w:spacing w:line="200" w:lineRule="exact"/>
              <w:rPr>
                <w:b/>
              </w:rPr>
            </w:pPr>
          </w:p>
        </w:tc>
        <w:tc>
          <w:tcPr>
            <w:tcW w:w="9165" w:type="dxa"/>
          </w:tcPr>
          <w:p w:rsidR="00B26B25" w:rsidRDefault="00B26B25">
            <w:pPr>
              <w:spacing w:line="200" w:lineRule="exact"/>
            </w:pPr>
          </w:p>
          <w:p w:rsidR="00402994" w:rsidRPr="00402994" w:rsidRDefault="00402994">
            <w:pPr>
              <w:spacing w:line="200" w:lineRule="exact"/>
              <w:rPr>
                <w:rFonts w:ascii="Arial" w:hAnsi="Arial" w:cs="Arial"/>
                <w:color w:val="0070C0"/>
                <w:sz w:val="22"/>
                <w:szCs w:val="22"/>
              </w:rPr>
            </w:pPr>
            <w:r w:rsidRPr="00402994">
              <w:rPr>
                <w:rFonts w:ascii="Arial" w:hAnsi="Arial" w:cs="Arial"/>
                <w:color w:val="0070C0"/>
                <w:sz w:val="22"/>
                <w:szCs w:val="22"/>
              </w:rPr>
              <w:t>cp copies files and directories and -R does it recursively. Therefore, files and directories and copied recursively from dir1</w:t>
            </w:r>
            <w:r>
              <w:rPr>
                <w:rFonts w:ascii="Arial" w:hAnsi="Arial" w:cs="Arial"/>
                <w:color w:val="0070C0"/>
                <w:sz w:val="22"/>
                <w:szCs w:val="22"/>
              </w:rPr>
              <w:t xml:space="preserve"> to dir2</w:t>
            </w:r>
            <w:r w:rsidR="00490D65">
              <w:rPr>
                <w:rFonts w:ascii="Arial" w:hAnsi="Arial" w:cs="Arial"/>
                <w:color w:val="0070C0"/>
                <w:sz w:val="22"/>
                <w:szCs w:val="22"/>
              </w:rPr>
              <w:t>.</w:t>
            </w:r>
          </w:p>
          <w:p w:rsidR="00402994" w:rsidRDefault="00402994">
            <w:pPr>
              <w:spacing w:line="200" w:lineRule="exact"/>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rm -rf dir1</w:t>
            </w:r>
          </w:p>
          <w:p w:rsidR="00B26B25" w:rsidRPr="00B26B25" w:rsidRDefault="00B26B25">
            <w:pPr>
              <w:spacing w:line="200" w:lineRule="exact"/>
              <w:rPr>
                <w:b/>
              </w:rPr>
            </w:pPr>
          </w:p>
        </w:tc>
        <w:tc>
          <w:tcPr>
            <w:tcW w:w="9165" w:type="dxa"/>
          </w:tcPr>
          <w:p w:rsidR="00B26B25" w:rsidRDefault="00B26B25">
            <w:pPr>
              <w:spacing w:line="200" w:lineRule="exact"/>
            </w:pPr>
          </w:p>
          <w:p w:rsidR="00402994" w:rsidRPr="003539FF" w:rsidRDefault="003539FF">
            <w:pPr>
              <w:spacing w:line="200" w:lineRule="exact"/>
              <w:rPr>
                <w:rFonts w:ascii="Arial" w:hAnsi="Arial" w:cs="Arial"/>
                <w:color w:val="0070C0"/>
                <w:sz w:val="22"/>
                <w:szCs w:val="22"/>
              </w:rPr>
            </w:pPr>
            <w:r w:rsidRPr="003539FF">
              <w:rPr>
                <w:rFonts w:ascii="Arial" w:hAnsi="Arial" w:cs="Arial"/>
                <w:color w:val="0070C0"/>
                <w:sz w:val="22"/>
                <w:szCs w:val="22"/>
              </w:rPr>
              <w:t>rm removes files or directories. -rf  removes recursively and ignores</w:t>
            </w:r>
            <w:r>
              <w:rPr>
                <w:rFonts w:ascii="Arial" w:hAnsi="Arial" w:cs="Arial"/>
                <w:color w:val="0070C0"/>
                <w:sz w:val="22"/>
                <w:szCs w:val="22"/>
              </w:rPr>
              <w:t xml:space="preserve"> nonexistent files. Therefore, t</w:t>
            </w:r>
            <w:r w:rsidRPr="003539FF">
              <w:rPr>
                <w:rFonts w:ascii="Arial" w:hAnsi="Arial" w:cs="Arial"/>
                <w:color w:val="0070C0"/>
                <w:sz w:val="22"/>
                <w:szCs w:val="22"/>
              </w:rPr>
              <w:t>he files or directories of dir1 are removed recursively and ignore nonexistent files.</w:t>
            </w:r>
          </w:p>
          <w:p w:rsidR="003539FF" w:rsidRDefault="003539FF">
            <w:pPr>
              <w:spacing w:line="200" w:lineRule="exact"/>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mkdir -p dir1/dir2</w:t>
            </w:r>
          </w:p>
          <w:p w:rsidR="00B26B25" w:rsidRPr="00B26B25" w:rsidRDefault="00B26B25">
            <w:pPr>
              <w:spacing w:line="200" w:lineRule="exact"/>
              <w:rPr>
                <w:b/>
              </w:rPr>
            </w:pPr>
          </w:p>
        </w:tc>
        <w:tc>
          <w:tcPr>
            <w:tcW w:w="9165" w:type="dxa"/>
          </w:tcPr>
          <w:p w:rsidR="00B26B25" w:rsidRDefault="00B26B25">
            <w:pPr>
              <w:spacing w:line="200" w:lineRule="exact"/>
            </w:pPr>
          </w:p>
          <w:p w:rsidR="003539FF" w:rsidRPr="003539FF" w:rsidRDefault="003539FF">
            <w:pPr>
              <w:spacing w:line="200" w:lineRule="exact"/>
              <w:rPr>
                <w:rFonts w:ascii="Arial" w:hAnsi="Arial" w:cs="Arial"/>
                <w:color w:val="0070C0"/>
                <w:sz w:val="22"/>
                <w:szCs w:val="22"/>
              </w:rPr>
            </w:pPr>
            <w:r w:rsidRPr="003539FF">
              <w:rPr>
                <w:rFonts w:ascii="Arial" w:hAnsi="Arial" w:cs="Arial"/>
                <w:color w:val="0070C0"/>
                <w:sz w:val="22"/>
                <w:szCs w:val="22"/>
              </w:rPr>
              <w:t>mkdir makes directories and -p makes parent directories if needed. Therefore, dir1/dir2 directory is made and makes parent directories if needed.</w:t>
            </w:r>
          </w:p>
          <w:p w:rsidR="003539FF" w:rsidRDefault="003539FF">
            <w:pPr>
              <w:spacing w:line="200" w:lineRule="exact"/>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tail -f a.log</w:t>
            </w:r>
          </w:p>
          <w:p w:rsidR="00B26B25" w:rsidRPr="00B26B25" w:rsidRDefault="00B26B25">
            <w:pPr>
              <w:spacing w:line="200" w:lineRule="exact"/>
              <w:rPr>
                <w:b/>
              </w:rPr>
            </w:pPr>
          </w:p>
        </w:tc>
        <w:tc>
          <w:tcPr>
            <w:tcW w:w="9165" w:type="dxa"/>
          </w:tcPr>
          <w:p w:rsidR="00B26B25" w:rsidRDefault="00B26B25">
            <w:pPr>
              <w:spacing w:line="200" w:lineRule="exact"/>
            </w:pPr>
          </w:p>
          <w:p w:rsidR="003539FF" w:rsidRPr="00490D65" w:rsidRDefault="003539FF">
            <w:pPr>
              <w:spacing w:line="200" w:lineRule="exact"/>
              <w:rPr>
                <w:rFonts w:ascii="Arial" w:hAnsi="Arial" w:cs="Arial"/>
                <w:color w:val="0070C0"/>
                <w:sz w:val="22"/>
                <w:szCs w:val="22"/>
              </w:rPr>
            </w:pPr>
            <w:r w:rsidRPr="00490D65">
              <w:rPr>
                <w:rFonts w:ascii="Arial" w:hAnsi="Arial" w:cs="Arial"/>
                <w:color w:val="0070C0"/>
                <w:sz w:val="22"/>
                <w:szCs w:val="22"/>
              </w:rPr>
              <w:t>tail outputs the l</w:t>
            </w:r>
            <w:r w:rsidR="00490D65" w:rsidRPr="00490D65">
              <w:rPr>
                <w:rFonts w:ascii="Arial" w:hAnsi="Arial" w:cs="Arial"/>
                <w:color w:val="0070C0"/>
                <w:sz w:val="22"/>
                <w:szCs w:val="22"/>
              </w:rPr>
              <w:t>ast part of files and -f outputs appended data as the file grows. Therefore, the last part of the file a.log is then appended as the file grows.</w:t>
            </w:r>
          </w:p>
          <w:p w:rsidR="00490D65" w:rsidRDefault="00490D65">
            <w:pPr>
              <w:spacing w:line="200" w:lineRule="exact"/>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which gcc</w:t>
            </w:r>
          </w:p>
          <w:p w:rsidR="00B26B25" w:rsidRPr="00B26B25" w:rsidRDefault="00B26B25">
            <w:pPr>
              <w:spacing w:line="200" w:lineRule="exact"/>
              <w:rPr>
                <w:b/>
              </w:rPr>
            </w:pPr>
          </w:p>
        </w:tc>
        <w:tc>
          <w:tcPr>
            <w:tcW w:w="9165" w:type="dxa"/>
          </w:tcPr>
          <w:p w:rsidR="00B26B25" w:rsidRPr="00490D65" w:rsidRDefault="00B26B25">
            <w:pPr>
              <w:spacing w:line="200" w:lineRule="exact"/>
              <w:rPr>
                <w:rFonts w:ascii="Arial" w:hAnsi="Arial" w:cs="Arial"/>
                <w:color w:val="0070C0"/>
                <w:sz w:val="22"/>
                <w:szCs w:val="22"/>
              </w:rPr>
            </w:pPr>
          </w:p>
          <w:p w:rsidR="00490D65" w:rsidRPr="00490D65" w:rsidRDefault="00490D65">
            <w:pPr>
              <w:spacing w:line="200" w:lineRule="exact"/>
              <w:rPr>
                <w:rFonts w:ascii="Arial" w:hAnsi="Arial" w:cs="Arial"/>
                <w:color w:val="0070C0"/>
                <w:sz w:val="22"/>
                <w:szCs w:val="22"/>
              </w:rPr>
            </w:pPr>
            <w:r w:rsidRPr="00490D65">
              <w:rPr>
                <w:rFonts w:ascii="Arial" w:hAnsi="Arial" w:cs="Arial"/>
                <w:color w:val="0070C0"/>
                <w:sz w:val="22"/>
                <w:szCs w:val="22"/>
              </w:rPr>
              <w:t>which returns the location of the command. Therefore, the file location of gcc is returned.</w:t>
            </w: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find .</w:t>
            </w:r>
          </w:p>
          <w:p w:rsidR="00B26B25" w:rsidRPr="00B26B25" w:rsidRDefault="00B26B25">
            <w:pPr>
              <w:spacing w:line="200" w:lineRule="exact"/>
              <w:rPr>
                <w:b/>
              </w:rPr>
            </w:pPr>
          </w:p>
        </w:tc>
        <w:tc>
          <w:tcPr>
            <w:tcW w:w="9165" w:type="dxa"/>
          </w:tcPr>
          <w:p w:rsidR="00B26B25" w:rsidRPr="00490D65" w:rsidRDefault="00B26B25">
            <w:pPr>
              <w:spacing w:line="200" w:lineRule="exact"/>
              <w:rPr>
                <w:rFonts w:ascii="Arial" w:hAnsi="Arial" w:cs="Arial"/>
                <w:color w:val="0070C0"/>
                <w:sz w:val="22"/>
                <w:szCs w:val="22"/>
              </w:rPr>
            </w:pPr>
          </w:p>
          <w:p w:rsidR="00490D65" w:rsidRDefault="00490D65">
            <w:pPr>
              <w:spacing w:line="200" w:lineRule="exact"/>
              <w:rPr>
                <w:rFonts w:ascii="Arial" w:hAnsi="Arial" w:cs="Arial"/>
                <w:color w:val="0070C0"/>
                <w:sz w:val="22"/>
                <w:szCs w:val="22"/>
              </w:rPr>
            </w:pPr>
            <w:r w:rsidRPr="00490D65">
              <w:rPr>
                <w:rFonts w:ascii="Arial" w:hAnsi="Arial" w:cs="Arial"/>
                <w:color w:val="0070C0"/>
                <w:sz w:val="22"/>
                <w:szCs w:val="22"/>
              </w:rPr>
              <w:t>find searches for files in a directory hierarchy. Therefore, all files are searched for in a directory hierarchy.</w:t>
            </w:r>
          </w:p>
          <w:p w:rsidR="00490D65" w:rsidRPr="00490D65" w:rsidRDefault="00490D65">
            <w:pPr>
              <w:spacing w:line="200" w:lineRule="exact"/>
              <w:rPr>
                <w:rFonts w:ascii="Arial" w:hAnsi="Arial" w:cs="Arial"/>
                <w:color w:val="0070C0"/>
                <w:sz w:val="22"/>
                <w:szCs w:val="22"/>
              </w:rPr>
            </w:pPr>
          </w:p>
        </w:tc>
      </w:tr>
      <w:tr w:rsidR="00B26B25" w:rsidTr="00B26B25">
        <w:tc>
          <w:tcPr>
            <w:tcW w:w="2245" w:type="dxa"/>
          </w:tcPr>
          <w:p w:rsidR="00B26B25" w:rsidRPr="00B26B25" w:rsidRDefault="00B26B25">
            <w:pPr>
              <w:spacing w:line="200" w:lineRule="exact"/>
              <w:rPr>
                <w:b/>
              </w:rPr>
            </w:pPr>
          </w:p>
          <w:p w:rsidR="00B26B25" w:rsidRPr="00B26B25" w:rsidRDefault="00B26B25">
            <w:pPr>
              <w:spacing w:line="200" w:lineRule="exact"/>
              <w:rPr>
                <w:b/>
              </w:rPr>
            </w:pPr>
            <w:r w:rsidRPr="00B26B25">
              <w:rPr>
                <w:b/>
              </w:rPr>
              <w:t>ps -e</w:t>
            </w:r>
          </w:p>
          <w:p w:rsidR="00B26B25" w:rsidRPr="00B26B25" w:rsidRDefault="00B26B25">
            <w:pPr>
              <w:spacing w:line="200" w:lineRule="exact"/>
              <w:rPr>
                <w:b/>
              </w:rPr>
            </w:pPr>
          </w:p>
        </w:tc>
        <w:tc>
          <w:tcPr>
            <w:tcW w:w="9165" w:type="dxa"/>
          </w:tcPr>
          <w:p w:rsidR="00B26B25" w:rsidRDefault="00B26B25">
            <w:pPr>
              <w:spacing w:line="200" w:lineRule="exact"/>
            </w:pPr>
          </w:p>
          <w:p w:rsidR="00490D65" w:rsidRPr="00490D65" w:rsidRDefault="00490D65">
            <w:pPr>
              <w:spacing w:line="200" w:lineRule="exact"/>
              <w:rPr>
                <w:rFonts w:ascii="Arial" w:hAnsi="Arial" w:cs="Arial"/>
                <w:color w:val="0070C0"/>
                <w:sz w:val="22"/>
                <w:szCs w:val="22"/>
              </w:rPr>
            </w:pPr>
            <w:r w:rsidRPr="00490D65">
              <w:rPr>
                <w:rFonts w:ascii="Arial" w:hAnsi="Arial" w:cs="Arial"/>
                <w:color w:val="0070C0"/>
                <w:sz w:val="22"/>
                <w:szCs w:val="22"/>
              </w:rPr>
              <w:t>ps reports a snapshot of the current processes and -e select all processes. Therefore, all selected processes are returned as a snapshot.</w:t>
            </w:r>
          </w:p>
          <w:p w:rsidR="00490D65" w:rsidRDefault="00490D65">
            <w:pPr>
              <w:spacing w:line="200" w:lineRule="exact"/>
            </w:pPr>
          </w:p>
        </w:tc>
      </w:tr>
    </w:tbl>
    <w:p w:rsidR="004D03C3" w:rsidRDefault="004D03C3">
      <w:pPr>
        <w:spacing w:line="200" w:lineRule="exact"/>
      </w:pPr>
    </w:p>
    <w:p w:rsidR="004D03C3" w:rsidRDefault="004D03C3">
      <w:pPr>
        <w:spacing w:line="200" w:lineRule="exact"/>
      </w:pPr>
    </w:p>
    <w:p w:rsidR="004D03C3" w:rsidRDefault="004D03C3">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B26B25" w:rsidRDefault="00B26B25">
      <w:pPr>
        <w:spacing w:line="200" w:lineRule="exact"/>
      </w:pPr>
    </w:p>
    <w:p w:rsidR="004D03C3" w:rsidRDefault="00A97195" w:rsidP="00490D65">
      <w:pPr>
        <w:spacing w:before="9" w:line="440" w:lineRule="exact"/>
        <w:ind w:firstLine="250"/>
        <w:rPr>
          <w:rFonts w:ascii="Arial" w:eastAsia="Arial" w:hAnsi="Arial" w:cs="Arial"/>
          <w:sz w:val="40"/>
          <w:szCs w:val="40"/>
        </w:rPr>
      </w:pPr>
      <w:r>
        <w:rPr>
          <w:rFonts w:ascii="Arial" w:eastAsia="Arial" w:hAnsi="Arial" w:cs="Arial"/>
          <w:position w:val="-1"/>
          <w:sz w:val="40"/>
          <w:szCs w:val="40"/>
        </w:rPr>
        <w:t>Malloc</w:t>
      </w:r>
    </w:p>
    <w:p w:rsidR="004D03C3" w:rsidRDefault="004D03C3">
      <w:pPr>
        <w:spacing w:before="1" w:line="160" w:lineRule="exact"/>
        <w:rPr>
          <w:sz w:val="16"/>
          <w:szCs w:val="16"/>
        </w:rPr>
      </w:pPr>
    </w:p>
    <w:p w:rsidR="004D03C3" w:rsidRDefault="004D03C3">
      <w:pPr>
        <w:spacing w:line="200" w:lineRule="exact"/>
      </w:pPr>
    </w:p>
    <w:p w:rsidR="004D03C3" w:rsidRDefault="00A97195">
      <w:pPr>
        <w:spacing w:before="46" w:line="240" w:lineRule="exact"/>
        <w:ind w:left="250" w:right="319"/>
        <w:rPr>
          <w:rFonts w:ascii="Arial" w:eastAsia="Arial" w:hAnsi="Arial" w:cs="Arial"/>
          <w:sz w:val="22"/>
          <w:szCs w:val="22"/>
        </w:rPr>
      </w:pPr>
      <w:r>
        <w:rPr>
          <w:rFonts w:ascii="Arial" w:eastAsia="Arial" w:hAnsi="Arial" w:cs="Arial"/>
          <w:sz w:val="22"/>
          <w:szCs w:val="22"/>
        </w:rPr>
        <w:t>Below is a diagram showing current state of a memory allocator like the one implemented in lab 1. The only difference is that the arena size is only 128 bytes, to simplify the arithmetic. All of the data structures are the same as they were in the lab and the code is being run on a 64-bit linux system, like the lab machines or data. The top diagram shows how the blocks are laid out in memory, the lower diagram is a representation of the free list, and the table contains the metadata about each block. Addresses are truncated and given in decimal for simplicity.</w:t>
      </w:r>
    </w:p>
    <w:p w:rsidR="004D03C3" w:rsidRDefault="004D03C3">
      <w:pPr>
        <w:spacing w:before="5" w:line="220" w:lineRule="exact"/>
        <w:rPr>
          <w:sz w:val="22"/>
          <w:szCs w:val="22"/>
        </w:rPr>
      </w:pPr>
    </w:p>
    <w:p w:rsidR="00490D65" w:rsidRDefault="00A97195" w:rsidP="00490D65">
      <w:pPr>
        <w:spacing w:line="240" w:lineRule="exact"/>
        <w:ind w:left="250" w:right="217"/>
        <w:rPr>
          <w:rFonts w:ascii="Arial" w:eastAsia="Arial" w:hAnsi="Arial" w:cs="Arial"/>
          <w:sz w:val="22"/>
          <w:szCs w:val="22"/>
        </w:rPr>
      </w:pPr>
      <w:r>
        <w:rPr>
          <w:rFonts w:ascii="Arial" w:eastAsia="Arial" w:hAnsi="Arial" w:cs="Arial"/>
          <w:sz w:val="22"/>
          <w:szCs w:val="22"/>
        </w:rPr>
        <w:t>In the diagram given below there are two blocks in a single arena. Block 1 is not allocated and is the only node in the free list. Block 2 has been allocated. There is space for a second arena to be allocated if necessary. If the second arena is not required simply cross it out as in the diagram below. For each malloc/free call update the memory space diagram, free list, and table as necessary to contain the state of the allocator after performing the requested operation.</w:t>
      </w:r>
    </w:p>
    <w:p w:rsidR="004D03C3" w:rsidRDefault="004D03C3">
      <w:pPr>
        <w:spacing w:before="5" w:line="220" w:lineRule="exact"/>
        <w:rPr>
          <w:sz w:val="22"/>
          <w:szCs w:val="22"/>
        </w:rPr>
      </w:pPr>
    </w:p>
    <w:p w:rsidR="004D03C3" w:rsidRDefault="00A97195">
      <w:pPr>
        <w:spacing w:line="240" w:lineRule="exact"/>
        <w:ind w:left="250" w:right="343"/>
        <w:rPr>
          <w:rFonts w:ascii="Arial" w:eastAsia="Arial" w:hAnsi="Arial" w:cs="Arial"/>
          <w:sz w:val="22"/>
          <w:szCs w:val="22"/>
        </w:rPr>
      </w:pPr>
      <w:r>
        <w:rPr>
          <w:rFonts w:ascii="Arial" w:eastAsia="Arial" w:hAnsi="Arial" w:cs="Arial"/>
          <w:sz w:val="22"/>
          <w:szCs w:val="22"/>
        </w:rPr>
        <w:t>Note: However you choose to number the blocks doesn’t matter - just make sure that your numbers are consistent between all three diagrams. Additionally, you can denote “shading” in the diagram however you wish</w:t>
      </w:r>
    </w:p>
    <w:p w:rsidR="00490D65" w:rsidRDefault="00A97195" w:rsidP="00490D65">
      <w:pPr>
        <w:spacing w:line="220" w:lineRule="exact"/>
        <w:ind w:left="250"/>
        <w:rPr>
          <w:rFonts w:ascii="Arial" w:eastAsia="Arial" w:hAnsi="Arial" w:cs="Arial"/>
          <w:sz w:val="22"/>
          <w:szCs w:val="22"/>
        </w:rPr>
      </w:pPr>
      <w:r>
        <w:rPr>
          <w:rFonts w:ascii="Arial" w:eastAsia="Arial" w:hAnsi="Arial" w:cs="Arial"/>
          <w:sz w:val="22"/>
          <w:szCs w:val="22"/>
        </w:rPr>
        <w:t>- just make sure it’s clear it’s different.</w:t>
      </w:r>
    </w:p>
    <w:p w:rsidR="004D03C3" w:rsidRDefault="004D03C3">
      <w:pPr>
        <w:spacing w:before="7" w:line="180" w:lineRule="exact"/>
        <w:rPr>
          <w:sz w:val="19"/>
          <w:szCs w:val="19"/>
        </w:rPr>
      </w:pPr>
    </w:p>
    <w:p w:rsidR="004D03C3" w:rsidRDefault="00A97195">
      <w:pPr>
        <w:ind w:left="250"/>
        <w:rPr>
          <w:rFonts w:ascii="Arial" w:eastAsia="Arial" w:hAnsi="Arial" w:cs="Arial"/>
          <w:sz w:val="22"/>
          <w:szCs w:val="22"/>
        </w:rPr>
      </w:pPr>
      <w:r>
        <w:rPr>
          <w:rFonts w:ascii="Arial" w:eastAsia="Arial" w:hAnsi="Arial" w:cs="Arial"/>
          <w:sz w:val="22"/>
          <w:szCs w:val="22"/>
        </w:rPr>
        <w:t>Example Diagram:</w:t>
      </w:r>
    </w:p>
    <w:p w:rsidR="004D03C3" w:rsidRPr="00340AE3" w:rsidRDefault="00340AE3" w:rsidP="00340AE3">
      <w:pPr>
        <w:ind w:left="250"/>
        <w:rPr>
          <w:rFonts w:ascii="Arial" w:eastAsia="Arial" w:hAnsi="Arial" w:cs="Arial"/>
          <w:sz w:val="28"/>
          <w:szCs w:val="28"/>
        </w:rPr>
      </w:pPr>
      <w:r>
        <w:rPr>
          <w:rFonts w:ascii="Arial" w:eastAsia="Arial" w:hAnsi="Arial" w:cs="Arial"/>
          <w:sz w:val="16"/>
          <w:szCs w:val="16"/>
        </w:rPr>
        <w:t xml:space="preserve"> </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EE6896">
      <w:pPr>
        <w:ind w:left="265"/>
        <w:rPr>
          <w:rFonts w:ascii="Arial" w:eastAsia="Arial" w:hAnsi="Arial" w:cs="Arial"/>
          <w:sz w:val="22"/>
          <w:szCs w:val="22"/>
        </w:rPr>
      </w:pPr>
      <w:r>
        <w:pict>
          <v:group id="_x0000_s1548" style="position:absolute;left:0;text-align:left;margin-left:28.6pt;margin-top:28.6pt;width:555.75pt;height:735.75pt;z-index:-251661824;mso-position-horizontal-relative:page;mso-position-vertical-relative:page" coordorigin="573,573" coordsize="11115,14715">
            <v:shape id="_x0000_s1610" style="position:absolute;left:580;top:-43520;width:11100;height:132900" coordorigin="580,-43520" coordsize="11100,132900" path="m11680,580l580,580r,14700l11680,15280r,-14700xe" stroked="f">
              <v:path arrowok="t"/>
            </v:shape>
            <v:shape id="_x0000_s1609" style="position:absolute;left:8230;top:10308;width:1905;height:0" coordorigin="8230,10308" coordsize="1905,0" path="m8230,10308r1905,e" filled="f" strokeweight=".85pt">
              <v:path arrowok="t"/>
            </v:shape>
            <v:shape id="_x0000_s1608" style="position:absolute;left:10128;top:10075;width:0;height:240" coordorigin="10128,10075" coordsize="0,240" path="m10128,10315r,-240e" filled="f" strokeweight=".85pt">
              <v:path arrowok="t"/>
            </v:shape>
            <v:shape id="_x0000_s1607" style="position:absolute;left:6340;top:10308;width:1905;height:0" coordorigin="6340,10308" coordsize="1905,0" path="m6340,10308r1905,e" filled="f" strokeweight=".85pt">
              <v:path arrowok="t"/>
            </v:shape>
            <v:shape id="_x0000_s1606" style="position:absolute;left:8238;top:10075;width:0;height:240" coordorigin="8238,10075" coordsize="0,240" path="m8238,10315r,-240e" filled="f" strokeweight=".85pt">
              <v:path arrowok="t"/>
            </v:shape>
            <v:shape id="_x0000_s1605" style="position:absolute;left:4450;top:10308;width:1905;height:0" coordorigin="4450,10308" coordsize="1905,0" path="m4450,10308r1905,e" filled="f" strokeweight=".85pt">
              <v:path arrowok="t"/>
            </v:shape>
            <v:shape id="_x0000_s1604" style="position:absolute;left:6348;top:10075;width:0;height:240" coordorigin="6348,10075" coordsize="0,240" path="m6348,10315r,-240e" filled="f" strokeweight=".85pt">
              <v:path arrowok="t"/>
            </v:shape>
            <v:shape id="_x0000_s1603" style="position:absolute;left:2560;top:10323;width:1905;height:0" coordorigin="2560,10323" coordsize="1905,0" path="m2560,10323r1905,e" filled="f" strokeweight=".85pt">
              <v:path arrowok="t"/>
            </v:shape>
            <v:shape id="_x0000_s1602" style="position:absolute;left:4458;top:10075;width:0;height:255" coordorigin="4458,10075" coordsize="0,255" path="m4458,10330r,-255e" filled="f" strokeweight=".85pt">
              <v:path arrowok="t"/>
            </v:shape>
            <v:shape id="_x0000_s1601" style="position:absolute;left:670;top:10308;width:1905;height:0" coordorigin="670,10308" coordsize="1905,0" path="m670,10308r1905,e" filled="f" strokeweight=".85pt">
              <v:path arrowok="t"/>
            </v:shape>
            <v:shape id="_x0000_s1600" style="position:absolute;left:678;top:10075;width:0;height:240" coordorigin="678,10075" coordsize="0,240" path="m678,10315r,-240e" filled="f" strokeweight=".85pt">
              <v:path arrowok="t"/>
            </v:shape>
            <v:shape id="_x0000_s1599" style="position:absolute;left:2568;top:10075;width:0;height:240" coordorigin="2568,10075" coordsize="0,240" path="m2568,10315r,-240e" filled="f" strokeweight=".85pt">
              <v:path arrowok="t"/>
            </v:shape>
            <v:shape id="_x0000_s1598" style="position:absolute;left:8230;top:10068;width:1905;height:0" coordorigin="8230,10068" coordsize="1905,0" path="m8230,10068r1905,e" filled="f" strokeweight=".85pt">
              <v:path arrowok="t"/>
            </v:shape>
            <v:shape id="_x0000_s1597" style="position:absolute;left:10128;top:9835;width:0;height:240" coordorigin="10128,9835" coordsize="0,240" path="m10128,10075r,-240e" filled="f" strokeweight=".85pt">
              <v:path arrowok="t"/>
            </v:shape>
            <v:shape id="_x0000_s1596" style="position:absolute;left:6340;top:10068;width:1905;height:0" coordorigin="6340,10068" coordsize="1905,0" path="m6340,10068r1905,e" filled="f" strokeweight=".85pt">
              <v:path arrowok="t"/>
            </v:shape>
            <v:shape id="_x0000_s1595" style="position:absolute;left:8238;top:9835;width:0;height:240" coordorigin="8238,9835" coordsize="0,240" path="m8238,10075r,-240e" filled="f" strokeweight=".85pt">
              <v:path arrowok="t"/>
            </v:shape>
            <v:shape id="_x0000_s1594" style="position:absolute;left:4450;top:10068;width:1905;height:0" coordorigin="4450,10068" coordsize="1905,0" path="m4450,10068r1905,e" filled="f" strokeweight=".85pt">
              <v:path arrowok="t"/>
            </v:shape>
            <v:shape id="_x0000_s1593" style="position:absolute;left:6348;top:9835;width:0;height:240" coordorigin="6348,9835" coordsize="0,240" path="m6348,10075r,-240e" filled="f" strokeweight=".85pt">
              <v:path arrowok="t"/>
            </v:shape>
            <v:shape id="_x0000_s1592" style="position:absolute;left:2560;top:10083;width:1905;height:0" coordorigin="2560,10083" coordsize="1905,0" path="m2560,10083r1905,e" filled="f" strokeweight=".85pt">
              <v:path arrowok="t"/>
            </v:shape>
            <v:shape id="_x0000_s1591" style="position:absolute;left:4458;top:9835;width:0;height:255" coordorigin="4458,9835" coordsize="0,255" path="m4458,10090r,-255e" filled="f" strokeweight=".85pt">
              <v:path arrowok="t"/>
            </v:shape>
            <v:shape id="_x0000_s1590" style="position:absolute;left:670;top:10068;width:1905;height:0" coordorigin="670,10068" coordsize="1905,0" path="m670,10068r1905,e" filled="f" strokeweight=".85pt">
              <v:path arrowok="t"/>
            </v:shape>
            <v:shape id="_x0000_s1589" style="position:absolute;left:678;top:9835;width:0;height:240" coordorigin="678,9835" coordsize="0,240" path="m678,10075r,-240e" filled="f" strokeweight=".85pt">
              <v:path arrowok="t"/>
            </v:shape>
            <v:shape id="_x0000_s1588" style="position:absolute;left:2568;top:9835;width:0;height:240" coordorigin="2568,9835" coordsize="0,240" path="m2568,10075r,-240e" filled="f" strokeweight=".85pt">
              <v:path arrowok="t"/>
            </v:shape>
            <v:shape id="_x0000_s1587" style="position:absolute;left:8230;top:9843;width:1905;height:0" coordorigin="8230,9843" coordsize="1905,0" path="m8230,9843r1905,e" filled="f" strokeweight=".85pt">
              <v:path arrowok="t"/>
            </v:shape>
            <v:shape id="_x0000_s1586" style="position:absolute;left:10128;top:9610;width:0;height:240" coordorigin="10128,9610" coordsize="0,240" path="m10128,9850r,-240e" filled="f" strokeweight=".85pt">
              <v:path arrowok="t"/>
            </v:shape>
            <v:shape id="_x0000_s1585" style="position:absolute;left:6340;top:9843;width:1905;height:0" coordorigin="6340,9843" coordsize="1905,0" path="m6340,9843r1905,e" filled="f" strokeweight=".85pt">
              <v:path arrowok="t"/>
            </v:shape>
            <v:shape id="_x0000_s1584" style="position:absolute;left:8238;top:9610;width:0;height:240" coordorigin="8238,9610" coordsize="0,240" path="m8238,9850r,-240e" filled="f" strokeweight=".85pt">
              <v:path arrowok="t"/>
            </v:shape>
            <v:shape id="_x0000_s1583" style="position:absolute;left:4450;top:9843;width:1905;height:0" coordorigin="4450,9843" coordsize="1905,0" path="m4450,9843r1905,e" filled="f" strokeweight=".85pt">
              <v:path arrowok="t"/>
            </v:shape>
            <v:shape id="_x0000_s1582" style="position:absolute;left:6348;top:9610;width:0;height:240" coordorigin="6348,9610" coordsize="0,240" path="m6348,9850r,-240e" filled="f" strokeweight=".85pt">
              <v:path arrowok="t"/>
            </v:shape>
            <v:shape id="_x0000_s1581" style="position:absolute;left:2560;top:9843;width:1905;height:0" coordorigin="2560,9843" coordsize="1905,0" path="m2560,9843r1905,e" filled="f" strokeweight=".85pt">
              <v:path arrowok="t"/>
            </v:shape>
            <v:shape id="_x0000_s1580" style="position:absolute;left:4458;top:9610;width:0;height:240" coordorigin="4458,9610" coordsize="0,240" path="m4458,9850r,-240e" filled="f" strokeweight=".85pt">
              <v:path arrowok="t"/>
            </v:shape>
            <v:shape id="_x0000_s1579" style="position:absolute;left:670;top:9843;width:1905;height:0" coordorigin="670,9843" coordsize="1905,0" path="m670,9843r1905,e" filled="f" strokeweight=".85pt">
              <v:path arrowok="t"/>
            </v:shape>
            <v:shape id="_x0000_s1578" style="position:absolute;left:678;top:9610;width:0;height:240" coordorigin="678,9610" coordsize="0,240" path="m678,9850r,-240e" filled="f" strokeweight=".85pt">
              <v:path arrowok="t"/>
            </v:shape>
            <v:shape id="_x0000_s1577" style="position:absolute;left:2568;top:9610;width:0;height:240" coordorigin="2568,9610" coordsize="0,240" path="m2568,9850r,-240e" filled="f" strokeweight=".85pt">
              <v:path arrowok="t"/>
            </v:shape>
            <v:shape id="_x0000_s1576" style="position:absolute;left:8230;top:9618;width:1905;height:0" coordorigin="8230,9618" coordsize="1905,0" path="m8230,9618r1905,e" filled="f" strokeweight=".85pt">
              <v:path arrowok="t"/>
            </v:shape>
            <v:shape id="_x0000_s1575" style="position:absolute;left:10128;top:9385;width:0;height:240" coordorigin="10128,9385" coordsize="0,240" path="m10128,9625r,-240e" filled="f" strokeweight=".85pt">
              <v:path arrowok="t"/>
            </v:shape>
            <v:shape id="_x0000_s1574" style="position:absolute;left:6340;top:9618;width:1905;height:0" coordorigin="6340,9618" coordsize="1905,0" path="m6340,9618r1905,e" filled="f" strokeweight=".85pt">
              <v:path arrowok="t"/>
            </v:shape>
            <v:shape id="_x0000_s1573" style="position:absolute;left:8238;top:9385;width:0;height:240" coordorigin="8238,9385" coordsize="0,240" path="m8238,9625r,-240e" filled="f" strokeweight=".85pt">
              <v:path arrowok="t"/>
            </v:shape>
            <v:shape id="_x0000_s1572" style="position:absolute;left:4450;top:9618;width:1905;height:0" coordorigin="4450,9618" coordsize="1905,0" path="m4450,9618r1905,e" filled="f" strokeweight=".85pt">
              <v:path arrowok="t"/>
            </v:shape>
            <v:shape id="_x0000_s1571" style="position:absolute;left:6348;top:9385;width:0;height:240" coordorigin="6348,9385" coordsize="0,240" path="m6348,9625r,-240e" filled="f" strokeweight=".85pt">
              <v:path arrowok="t"/>
            </v:shape>
            <v:shape id="_x0000_s1570" style="position:absolute;left:2560;top:9618;width:1905;height:0" coordorigin="2560,9618" coordsize="1905,0" path="m2560,9618r1905,e" filled="f" strokeweight=".85pt">
              <v:path arrowok="t"/>
            </v:shape>
            <v:shape id="_x0000_s1569" style="position:absolute;left:4458;top:9385;width:0;height:240" coordorigin="4458,9385" coordsize="0,240" path="m4458,9625r,-240e" filled="f" strokeweight=".85pt">
              <v:path arrowok="t"/>
            </v:shape>
            <v:shape id="_x0000_s1568" style="position:absolute;left:670;top:9618;width:1905;height:0" coordorigin="670,9618" coordsize="1905,0" path="m670,9618r1905,e" filled="f" strokeweight=".85pt">
              <v:path arrowok="t"/>
            </v:shape>
            <v:shape id="_x0000_s1567" style="position:absolute;left:678;top:9385;width:0;height:240" coordorigin="678,9385" coordsize="0,240" path="m678,9625r,-240e" filled="f" strokeweight=".85pt">
              <v:path arrowok="t"/>
            </v:shape>
            <v:shape id="_x0000_s1566" style="position:absolute;left:2568;top:9385;width:0;height:240" coordorigin="2568,9385" coordsize="0,240" path="m2568,9625r,-240e" filled="f" strokeweight=".85pt">
              <v:path arrowok="t"/>
            </v:shape>
            <v:shape id="_x0000_s1565" style="position:absolute;left:8230;top:9168;width:1905;height:0" coordorigin="8230,9168" coordsize="1905,0" path="m8230,9168r1905,e" filled="f" strokeweight=".85pt">
              <v:path arrowok="t"/>
            </v:shape>
            <v:shape id="_x0000_s1564" style="position:absolute;left:8230;top:9393;width:1905;height:0" coordorigin="8230,9393" coordsize="1905,0" path="m8230,9393r1905,e" filled="f" strokeweight=".85pt">
              <v:path arrowok="t"/>
            </v:shape>
            <v:shape id="_x0000_s1563" style="position:absolute;left:10128;top:9160;width:0;height:240" coordorigin="10128,9160" coordsize="0,240" path="m10128,9400r,-240e" filled="f" strokeweight=".85pt">
              <v:path arrowok="t"/>
            </v:shape>
            <v:shape id="_x0000_s1562" style="position:absolute;left:6340;top:9168;width:1905;height:0" coordorigin="6340,9168" coordsize="1905,0" path="m6340,9168r1905,e" filled="f" strokeweight=".85pt">
              <v:path arrowok="t"/>
            </v:shape>
            <v:shape id="_x0000_s1561" style="position:absolute;left:6340;top:9393;width:1905;height:0" coordorigin="6340,9393" coordsize="1905,0" path="m6340,9393r1905,e" filled="f" strokeweight=".85pt">
              <v:path arrowok="t"/>
            </v:shape>
            <v:shape id="_x0000_s1560" style="position:absolute;left:8238;top:9160;width:0;height:240" coordorigin="8238,9160" coordsize="0,240" path="m8238,9400r,-240e" filled="f" strokeweight=".85pt">
              <v:path arrowok="t"/>
            </v:shape>
            <v:shape id="_x0000_s1559" style="position:absolute;left:4450;top:9168;width:1905;height:0" coordorigin="4450,9168" coordsize="1905,0" path="m4450,9168r1905,e" filled="f" strokeweight=".85pt">
              <v:path arrowok="t"/>
            </v:shape>
            <v:shape id="_x0000_s1558" style="position:absolute;left:4450;top:9393;width:1905;height:0" coordorigin="4450,9393" coordsize="1905,0" path="m4450,9393r1905,e" filled="f" strokeweight=".85pt">
              <v:path arrowok="t"/>
            </v:shape>
            <v:shape id="_x0000_s1557" style="position:absolute;left:6348;top:9160;width:0;height:240" coordorigin="6348,9160" coordsize="0,240" path="m6348,9400r,-240e" filled="f" strokeweight=".85pt">
              <v:path arrowok="t"/>
            </v:shape>
            <v:shape id="_x0000_s1556" style="position:absolute;left:2560;top:9168;width:1905;height:0" coordorigin="2560,9168" coordsize="1905,0" path="m2560,9168r1905,e" filled="f" strokeweight=".85pt">
              <v:path arrowok="t"/>
            </v:shape>
            <v:shape id="_x0000_s1555" style="position:absolute;left:2560;top:9393;width:1905;height:0" coordorigin="2560,9393" coordsize="1905,0" path="m2560,9393r1905,e" filled="f" strokeweight=".85pt">
              <v:path arrowok="t"/>
            </v:shape>
            <v:shape id="_x0000_s1554" style="position:absolute;left:4458;top:9160;width:0;height:240" coordorigin="4458,9160" coordsize="0,240" path="m4458,9400r,-240e" filled="f" strokeweight=".85pt">
              <v:path arrowok="t"/>
            </v:shape>
            <v:shape id="_x0000_s1553" style="position:absolute;left:670;top:9168;width:1905;height:0" coordorigin="670,9168" coordsize="1905,0" path="m670,9168r1905,e" filled="f" strokeweight=".85pt">
              <v:path arrowok="t"/>
            </v:shape>
            <v:shape id="_x0000_s1552" style="position:absolute;left:670;top:9393;width:1905;height:0" coordorigin="670,9393" coordsize="1905,0" path="m670,9393r1905,e" filled="f" strokeweight=".85pt">
              <v:path arrowok="t"/>
            </v:shape>
            <v:shape id="_x0000_s1551" style="position:absolute;left:678;top:9160;width:0;height:240" coordorigin="678,9160" coordsize="0,240" path="m678,9400r,-240e" filled="f" strokeweight=".85pt">
              <v:path arrowok="t"/>
            </v:shape>
            <v:shape id="_x0000_s1550" style="position:absolute;left:2568;top:9160;width:0;height:240" coordorigin="2568,9160" coordsize="0,240" path="m2568,9400r,-240e" filled="f" strokeweight=".8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9" type="#_x0000_t75" style="position:absolute;left:670;top:6370;width:9360;height:2745">
              <v:imagedata r:id="rId9" o:title=""/>
            </v:shape>
            <w10:wrap anchorx="page" anchory="page"/>
          </v:group>
        </w:pict>
      </w:r>
      <w:r w:rsidR="00A97195">
        <w:rPr>
          <w:rFonts w:ascii="Arial" w:eastAsia="Arial" w:hAnsi="Arial" w:cs="Arial"/>
          <w:sz w:val="22"/>
          <w:szCs w:val="22"/>
        </w:rPr>
        <w:t>Block                      Offset                     Size                        Left Size                 Allocated</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1                             ...0000                    88                           24                           0</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2                             ...0088                    40                           88                           1</w:t>
      </w:r>
    </w:p>
    <w:p w:rsidR="004D03C3" w:rsidRDefault="00A97195">
      <w:pPr>
        <w:spacing w:line="22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18" w:line="260" w:lineRule="exact"/>
        <w:rPr>
          <w:sz w:val="26"/>
          <w:szCs w:val="26"/>
        </w:rPr>
      </w:pPr>
    </w:p>
    <w:p w:rsidR="004D03C3" w:rsidRDefault="00A97195">
      <w:pPr>
        <w:ind w:left="250"/>
        <w:rPr>
          <w:rFonts w:ascii="Arial" w:eastAsia="Arial" w:hAnsi="Arial" w:cs="Arial"/>
          <w:sz w:val="24"/>
          <w:szCs w:val="24"/>
        </w:rPr>
        <w:sectPr w:rsidR="004D03C3">
          <w:pgSz w:w="12240" w:h="15840"/>
          <w:pgMar w:top="360" w:right="400" w:bottom="0" w:left="420" w:header="173" w:footer="152" w:gutter="0"/>
          <w:cols w:space="720"/>
        </w:sectPr>
      </w:pPr>
      <w:r>
        <w:rPr>
          <w:rFonts w:ascii="Arial" w:eastAsia="Arial" w:hAnsi="Arial" w:cs="Arial"/>
          <w:sz w:val="24"/>
          <w:szCs w:val="24"/>
        </w:rPr>
        <w:t>Question 8</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4" w:line="200" w:lineRule="exact"/>
      </w:pPr>
    </w:p>
    <w:p w:rsidR="004D03C3" w:rsidRDefault="00A97195">
      <w:pPr>
        <w:spacing w:before="32"/>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1                             ...0000                    88                           24                           0</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2                             ...0088                    40                           88                           1</w:t>
      </w:r>
    </w:p>
    <w:p w:rsidR="004D03C3" w:rsidRDefault="00A97195">
      <w:pPr>
        <w:spacing w:line="22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4D03C3">
      <w:pPr>
        <w:spacing w:before="15" w:line="220" w:lineRule="exact"/>
        <w:rPr>
          <w:sz w:val="22"/>
          <w:szCs w:val="22"/>
        </w:rPr>
      </w:pPr>
    </w:p>
    <w:p w:rsidR="004D03C3" w:rsidRDefault="00A97195">
      <w:pPr>
        <w:ind w:left="250"/>
        <w:rPr>
          <w:rFonts w:ascii="Courier New" w:eastAsia="Courier New" w:hAnsi="Courier New" w:cs="Courier New"/>
          <w:sz w:val="22"/>
          <w:szCs w:val="22"/>
        </w:rPr>
      </w:pPr>
      <w:r>
        <w:rPr>
          <w:rFonts w:ascii="Courier New" w:eastAsia="Courier New" w:hAnsi="Courier New" w:cs="Courier New"/>
          <w:sz w:val="22"/>
          <w:szCs w:val="22"/>
        </w:rPr>
        <w:t>malloc(60);</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18" w:line="280" w:lineRule="exact"/>
        <w:rPr>
          <w:sz w:val="28"/>
          <w:szCs w:val="28"/>
        </w:rPr>
      </w:pPr>
    </w:p>
    <w:p w:rsidR="004D03C3" w:rsidRDefault="00A97195">
      <w:pPr>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155"/>
        <w:rPr>
          <w:rFonts w:ascii="Arial" w:eastAsia="Arial" w:hAnsi="Arial" w:cs="Arial"/>
          <w:sz w:val="22"/>
          <w:szCs w:val="22"/>
        </w:rPr>
      </w:pPr>
      <w:r>
        <w:rPr>
          <w:rFonts w:ascii="Arial" w:eastAsia="Arial" w:hAnsi="Arial" w:cs="Arial"/>
          <w:sz w:val="22"/>
          <w:szCs w:val="22"/>
        </w:rPr>
        <w:t>...</w:t>
      </w:r>
    </w:p>
    <w:p w:rsidR="004D03C3" w:rsidRDefault="004A14FD">
      <w:pPr>
        <w:spacing w:line="240" w:lineRule="exact"/>
        <w:ind w:left="2155"/>
        <w:rPr>
          <w:rFonts w:ascii="Arial" w:eastAsia="Arial" w:hAnsi="Arial" w:cs="Arial"/>
          <w:sz w:val="22"/>
          <w:szCs w:val="22"/>
        </w:rPr>
      </w:pPr>
      <w:r>
        <w:pict>
          <v:group id="_x0000_s1363" style="position:absolute;left:0;text-align:left;margin-left:28.6pt;margin-top:28.6pt;width:555.75pt;height:735.75pt;z-index:-251660800;mso-position-horizontal-relative:page;mso-position-vertical-relative:page" coordorigin="573,573" coordsize="11115,14715">
            <v:shape id="_x0000_s1547" style="position:absolute;left:580;top:-58220;width:11100;height:132900" coordorigin="580,-58220" coordsize="11100,132900" path="m11680,580l580,580r,14700l11680,15280r,-14700xe" stroked="f">
              <v:path arrowok="t"/>
            </v:shape>
            <v:shape id="_x0000_s1546" style="position:absolute;left:8230;top:4368;width:1905;height:0" coordorigin="8230,4368" coordsize="1905,0" path="m8230,4368r1905,e" filled="f" strokeweight=".85pt">
              <v:path arrowok="t"/>
            </v:shape>
            <v:shape id="_x0000_s1545" style="position:absolute;left:10128;top:4135;width:0;height:240" coordorigin="10128,4135" coordsize="0,240" path="m10128,4375r,-240e" filled="f" strokeweight=".85pt">
              <v:path arrowok="t"/>
            </v:shape>
            <v:shape id="_x0000_s1544" style="position:absolute;left:6340;top:4368;width:1905;height:0" coordorigin="6340,4368" coordsize="1905,0" path="m6340,4368r1905,e" filled="f" strokeweight=".85pt">
              <v:path arrowok="t"/>
            </v:shape>
            <v:shape id="_x0000_s1543" style="position:absolute;left:8238;top:4135;width:0;height:240" coordorigin="8238,4135" coordsize="0,240" path="m8238,4375r,-240e" filled="f" strokeweight=".85pt">
              <v:path arrowok="t"/>
            </v:shape>
            <v:shape id="_x0000_s1542" style="position:absolute;left:4450;top:4368;width:1905;height:0" coordorigin="4450,4368" coordsize="1905,0" path="m4450,4368r1905,e" filled="f" strokeweight=".85pt">
              <v:path arrowok="t"/>
            </v:shape>
            <v:shape id="_x0000_s1541" style="position:absolute;left:6348;top:4135;width:0;height:240" coordorigin="6348,4135" coordsize="0,240" path="m6348,4375r,-240e" filled="f" strokeweight=".85pt">
              <v:path arrowok="t"/>
            </v:shape>
            <v:shape id="_x0000_s1540" style="position:absolute;left:2560;top:4383;width:1905;height:0" coordorigin="2560,4383" coordsize="1905,0" path="m2560,4383r1905,e" filled="f" strokeweight=".85pt">
              <v:path arrowok="t"/>
            </v:shape>
            <v:shape id="_x0000_s1539" style="position:absolute;left:4458;top:4135;width:0;height:255" coordorigin="4458,4135" coordsize="0,255" path="m4458,4390r,-255e" filled="f" strokeweight=".85pt">
              <v:path arrowok="t"/>
            </v:shape>
            <v:shape id="_x0000_s1538" style="position:absolute;left:670;top:4368;width:1905;height:0" coordorigin="670,4368" coordsize="1905,0" path="m670,4368r1905,e" filled="f" strokeweight=".85pt">
              <v:path arrowok="t"/>
            </v:shape>
            <v:shape id="_x0000_s1537" style="position:absolute;left:678;top:4135;width:0;height:240" coordorigin="678,4135" coordsize="0,240" path="m678,4375r,-240e" filled="f" strokeweight=".85pt">
              <v:path arrowok="t"/>
            </v:shape>
            <v:shape id="_x0000_s1536" style="position:absolute;left:2568;top:4135;width:0;height:240" coordorigin="2568,4135" coordsize="0,240" path="m2568,4375r,-240e" filled="f" strokeweight=".85pt">
              <v:path arrowok="t"/>
            </v:shape>
            <v:shape id="_x0000_s1535" style="position:absolute;left:8230;top:4128;width:1905;height:0" coordorigin="8230,4128" coordsize="1905,0" path="m8230,4128r1905,e" filled="f" strokeweight=".85pt">
              <v:path arrowok="t"/>
            </v:shape>
            <v:shape id="_x0000_s1534" style="position:absolute;left:10128;top:3895;width:0;height:240" coordorigin="10128,3895" coordsize="0,240" path="m10128,4135r,-240e" filled="f" strokeweight=".85pt">
              <v:path arrowok="t"/>
            </v:shape>
            <v:shape id="_x0000_s1533" style="position:absolute;left:6340;top:4128;width:1905;height:0" coordorigin="6340,4128" coordsize="1905,0" path="m6340,4128r1905,e" filled="f" strokeweight=".85pt">
              <v:path arrowok="t"/>
            </v:shape>
            <v:shape id="_x0000_s1532" style="position:absolute;left:8238;top:3895;width:0;height:240" coordorigin="8238,3895" coordsize="0,240" path="m8238,4135r,-240e" filled="f" strokeweight=".85pt">
              <v:path arrowok="t"/>
            </v:shape>
            <v:shape id="_x0000_s1531" style="position:absolute;left:4450;top:4128;width:1905;height:0" coordorigin="4450,4128" coordsize="1905,0" path="m4450,4128r1905,e" filled="f" strokeweight=".85pt">
              <v:path arrowok="t"/>
            </v:shape>
            <v:shape id="_x0000_s1530" style="position:absolute;left:6348;top:3895;width:0;height:240" coordorigin="6348,3895" coordsize="0,240" path="m6348,4135r,-240e" filled="f" strokeweight=".85pt">
              <v:path arrowok="t"/>
            </v:shape>
            <v:shape id="_x0000_s1529" style="position:absolute;left:2560;top:4143;width:1905;height:0" coordorigin="2560,4143" coordsize="1905,0" path="m2560,4143r1905,e" filled="f" strokeweight=".85pt">
              <v:path arrowok="t"/>
            </v:shape>
            <v:shape id="_x0000_s1528" style="position:absolute;left:4458;top:3895;width:0;height:255" coordorigin="4458,3895" coordsize="0,255" path="m4458,4150r,-255e" filled="f" strokeweight=".85pt">
              <v:path arrowok="t"/>
            </v:shape>
            <v:shape id="_x0000_s1527" style="position:absolute;left:670;top:4128;width:1905;height:0" coordorigin="670,4128" coordsize="1905,0" path="m670,4128r1905,e" filled="f" strokeweight=".85pt">
              <v:path arrowok="t"/>
            </v:shape>
            <v:shape id="_x0000_s1526" style="position:absolute;left:678;top:3895;width:0;height:240" coordorigin="678,3895" coordsize="0,240" path="m678,4135r,-240e" filled="f" strokeweight=".85pt">
              <v:path arrowok="t"/>
            </v:shape>
            <v:shape id="_x0000_s1525" style="position:absolute;left:2568;top:3895;width:0;height:240" coordorigin="2568,3895" coordsize="0,240" path="m2568,4135r,-240e" filled="f" strokeweight=".85pt">
              <v:path arrowok="t"/>
            </v:shape>
            <v:shape id="_x0000_s1524" style="position:absolute;left:8230;top:3903;width:1905;height:0" coordorigin="8230,3903" coordsize="1905,0" path="m8230,3903r1905,e" filled="f" strokeweight=".85pt">
              <v:path arrowok="t"/>
            </v:shape>
            <v:shape id="_x0000_s1523" style="position:absolute;left:10128;top:3670;width:0;height:240" coordorigin="10128,3670" coordsize="0,240" path="m10128,3910r,-240e" filled="f" strokeweight=".85pt">
              <v:path arrowok="t"/>
            </v:shape>
            <v:shape id="_x0000_s1522" style="position:absolute;left:6340;top:3903;width:1905;height:0" coordorigin="6340,3903" coordsize="1905,0" path="m6340,3903r1905,e" filled="f" strokeweight=".85pt">
              <v:path arrowok="t"/>
            </v:shape>
            <v:shape id="_x0000_s1521" style="position:absolute;left:8238;top:3670;width:0;height:240" coordorigin="8238,3670" coordsize="0,240" path="m8238,3910r,-240e" filled="f" strokeweight=".85pt">
              <v:path arrowok="t"/>
            </v:shape>
            <v:shape id="_x0000_s1520" style="position:absolute;left:4450;top:3903;width:1905;height:0" coordorigin="4450,3903" coordsize="1905,0" path="m4450,3903r1905,e" filled="f" strokeweight=".85pt">
              <v:path arrowok="t"/>
            </v:shape>
            <v:shape id="_x0000_s1519" style="position:absolute;left:6348;top:3670;width:0;height:240" coordorigin="6348,3670" coordsize="0,240" path="m6348,3910r,-240e" filled="f" strokeweight=".85pt">
              <v:path arrowok="t"/>
            </v:shape>
            <v:shape id="_x0000_s1518" style="position:absolute;left:2560;top:3903;width:1905;height:0" coordorigin="2560,3903" coordsize="1905,0" path="m2560,3903r1905,e" filled="f" strokeweight=".85pt">
              <v:path arrowok="t"/>
            </v:shape>
            <v:shape id="_x0000_s1517" style="position:absolute;left:4458;top:3670;width:0;height:240" coordorigin="4458,3670" coordsize="0,240" path="m4458,3910r,-240e" filled="f" strokeweight=".85pt">
              <v:path arrowok="t"/>
            </v:shape>
            <v:shape id="_x0000_s1516" style="position:absolute;left:670;top:3903;width:1905;height:0" coordorigin="670,3903" coordsize="1905,0" path="m670,3903r1905,e" filled="f" strokeweight=".85pt">
              <v:path arrowok="t"/>
            </v:shape>
            <v:shape id="_x0000_s1515" style="position:absolute;left:678;top:3670;width:0;height:240" coordorigin="678,3670" coordsize="0,240" path="m678,3910r,-240e" filled="f" strokeweight=".85pt">
              <v:path arrowok="t"/>
            </v:shape>
            <v:shape id="_x0000_s1514" style="position:absolute;left:2568;top:3670;width:0;height:240" coordorigin="2568,3670" coordsize="0,240" path="m2568,3910r,-240e" filled="f" strokeweight=".85pt">
              <v:path arrowok="t"/>
            </v:shape>
            <v:shape id="_x0000_s1513" style="position:absolute;left:8230;top:3678;width:1905;height:0" coordorigin="8230,3678" coordsize="1905,0" path="m8230,3678r1905,e" filled="f" strokeweight=".85pt">
              <v:path arrowok="t"/>
            </v:shape>
            <v:shape id="_x0000_s1512" style="position:absolute;left:10128;top:3445;width:0;height:240" coordorigin="10128,3445" coordsize="0,240" path="m10128,3685r,-240e" filled="f" strokeweight=".85pt">
              <v:path arrowok="t"/>
            </v:shape>
            <v:shape id="_x0000_s1511" style="position:absolute;left:6340;top:3678;width:1905;height:0" coordorigin="6340,3678" coordsize="1905,0" path="m6340,3678r1905,e" filled="f" strokeweight=".85pt">
              <v:path arrowok="t"/>
            </v:shape>
            <v:shape id="_x0000_s1510" style="position:absolute;left:8238;top:3445;width:0;height:240" coordorigin="8238,3445" coordsize="0,240" path="m8238,3685r,-240e" filled="f" strokeweight=".85pt">
              <v:path arrowok="t"/>
            </v:shape>
            <v:shape id="_x0000_s1509" style="position:absolute;left:4450;top:3678;width:1905;height:0" coordorigin="4450,3678" coordsize="1905,0" path="m4450,3678r1905,e" filled="f" strokeweight=".85pt">
              <v:path arrowok="t"/>
            </v:shape>
            <v:shape id="_x0000_s1508" style="position:absolute;left:6348;top:3445;width:0;height:240" coordorigin="6348,3445" coordsize="0,240" path="m6348,3685r,-240e" filled="f" strokeweight=".85pt">
              <v:path arrowok="t"/>
            </v:shape>
            <v:shape id="_x0000_s1507" style="position:absolute;left:2560;top:3678;width:1905;height:0" coordorigin="2560,3678" coordsize="1905,0" path="m2560,3678r1905,e" filled="f" strokeweight=".85pt">
              <v:path arrowok="t"/>
            </v:shape>
            <v:shape id="_x0000_s1506" style="position:absolute;left:4458;top:3445;width:0;height:240" coordorigin="4458,3445" coordsize="0,240" path="m4458,3685r,-240e" filled="f" strokeweight=".85pt">
              <v:path arrowok="t"/>
            </v:shape>
            <v:shape id="_x0000_s1505" style="position:absolute;left:670;top:3678;width:1905;height:0" coordorigin="670,3678" coordsize="1905,0" path="m670,3678r1905,e" filled="f" strokeweight=".85pt">
              <v:path arrowok="t"/>
            </v:shape>
            <v:shape id="_x0000_s1504" style="position:absolute;left:678;top:3445;width:0;height:240" coordorigin="678,3445" coordsize="0,240" path="m678,3685r,-240e" filled="f" strokeweight=".85pt">
              <v:path arrowok="t"/>
            </v:shape>
            <v:shape id="_x0000_s1503" style="position:absolute;left:2568;top:3445;width:0;height:240" coordorigin="2568,3445" coordsize="0,240" path="m2568,3685r,-240e" filled="f" strokeweight=".85pt">
              <v:path arrowok="t"/>
            </v:shape>
            <v:shape id="_x0000_s1502" style="position:absolute;left:8230;top:3228;width:1905;height:0" coordorigin="8230,3228" coordsize="1905,0" path="m8230,3228r1905,e" filled="f" strokeweight=".85pt">
              <v:path arrowok="t"/>
            </v:shape>
            <v:shape id="_x0000_s1501" style="position:absolute;left:8230;top:3453;width:1905;height:0" coordorigin="8230,3453" coordsize="1905,0" path="m8230,3453r1905,e" filled="f" strokeweight=".85pt">
              <v:path arrowok="t"/>
            </v:shape>
            <v:shape id="_x0000_s1500" style="position:absolute;left:10128;top:3220;width:0;height:240" coordorigin="10128,3220" coordsize="0,240" path="m10128,3460r,-240e" filled="f" strokeweight=".85pt">
              <v:path arrowok="t"/>
            </v:shape>
            <v:shape id="_x0000_s1499" style="position:absolute;left:6340;top:3228;width:1905;height:0" coordorigin="6340,3228" coordsize="1905,0" path="m6340,3228r1905,e" filled="f" strokeweight=".85pt">
              <v:path arrowok="t"/>
            </v:shape>
            <v:shape id="_x0000_s1498" style="position:absolute;left:6340;top:3453;width:1905;height:0" coordorigin="6340,3453" coordsize="1905,0" path="m6340,3453r1905,e" filled="f" strokeweight=".85pt">
              <v:path arrowok="t"/>
            </v:shape>
            <v:shape id="_x0000_s1497" style="position:absolute;left:8238;top:3220;width:0;height:240" coordorigin="8238,3220" coordsize="0,240" path="m8238,3460r,-240e" filled="f" strokeweight=".85pt">
              <v:path arrowok="t"/>
            </v:shape>
            <v:shape id="_x0000_s1496" style="position:absolute;left:4450;top:3228;width:1905;height:0" coordorigin="4450,3228" coordsize="1905,0" path="m4450,3228r1905,e" filled="f" strokeweight=".85pt">
              <v:path arrowok="t"/>
            </v:shape>
            <v:shape id="_x0000_s1495" style="position:absolute;left:4450;top:3453;width:1905;height:0" coordorigin="4450,3453" coordsize="1905,0" path="m4450,3453r1905,e" filled="f" strokeweight=".85pt">
              <v:path arrowok="t"/>
            </v:shape>
            <v:shape id="_x0000_s1494" style="position:absolute;left:6348;top:3220;width:0;height:240" coordorigin="6348,3220" coordsize="0,240" path="m6348,3460r,-240e" filled="f" strokeweight=".85pt">
              <v:path arrowok="t"/>
            </v:shape>
            <v:shape id="_x0000_s1493" style="position:absolute;left:2560;top:3228;width:1905;height:0" coordorigin="2560,3228" coordsize="1905,0" path="m2560,3228r1905,e" filled="f" strokeweight=".85pt">
              <v:path arrowok="t"/>
            </v:shape>
            <v:shape id="_x0000_s1492" style="position:absolute;left:2560;top:3453;width:1905;height:0" coordorigin="2560,3453" coordsize="1905,0" path="m2560,3453r1905,e" filled="f" strokeweight=".85pt">
              <v:path arrowok="t"/>
            </v:shape>
            <v:shape id="_x0000_s1491" style="position:absolute;left:4458;top:3220;width:0;height:240" coordorigin="4458,3220" coordsize="0,240" path="m4458,3460r,-240e" filled="f" strokeweight=".85pt">
              <v:path arrowok="t"/>
            </v:shape>
            <v:shape id="_x0000_s1490" style="position:absolute;left:670;top:3228;width:1905;height:0" coordorigin="670,3228" coordsize="1905,0" path="m670,3228r1905,e" filled="f" strokeweight=".85pt">
              <v:path arrowok="t"/>
            </v:shape>
            <v:shape id="_x0000_s1489" style="position:absolute;left:670;top:3453;width:1905;height:0" coordorigin="670,3453" coordsize="1905,0" path="m670,3453r1905,e" filled="f" strokeweight=".85pt">
              <v:path arrowok="t"/>
            </v:shape>
            <v:shape id="_x0000_s1488" style="position:absolute;left:678;top:3220;width:0;height:240" coordorigin="678,3220" coordsize="0,240" path="m678,3460r,-240e" filled="f" strokeweight=".85pt">
              <v:path arrowok="t"/>
            </v:shape>
            <v:shape id="_x0000_s1487" style="position:absolute;left:2568;top:3220;width:0;height:240" coordorigin="2568,3220" coordsize="0,240" path="m2568,3460r,-240e" filled="f" strokeweight=".85pt">
              <v:path arrowok="t"/>
            </v:shape>
            <v:shape id="_x0000_s1486" style="position:absolute;left:8230;top:8748;width:1905;height:0" coordorigin="8230,8748" coordsize="1905,0" path="m8230,8748r1905,e" filled="f" strokeweight=".85pt">
              <v:path arrowok="t"/>
            </v:shape>
            <v:shape id="_x0000_s1485" style="position:absolute;left:10128;top:8515;width:0;height:240" coordorigin="10128,8515" coordsize="0,240" path="m10128,8755r,-240e" filled="f" strokeweight=".85pt">
              <v:path arrowok="t"/>
            </v:shape>
            <v:shape id="_x0000_s1484" style="position:absolute;left:6340;top:8748;width:1905;height:0" coordorigin="6340,8748" coordsize="1905,0" path="m6340,8748r1905,e" filled="f" strokeweight=".85pt">
              <v:path arrowok="t"/>
            </v:shape>
            <v:shape id="_x0000_s1483" style="position:absolute;left:8238;top:8515;width:0;height:240" coordorigin="8238,8515" coordsize="0,240" path="m8238,8755r,-240e" filled="f" strokeweight=".85pt">
              <v:path arrowok="t"/>
            </v:shape>
            <v:shape id="_x0000_s1482" style="position:absolute;left:4450;top:8748;width:1905;height:0" coordorigin="4450,8748" coordsize="1905,0" path="m4450,8748r1905,e" filled="f" strokeweight=".85pt">
              <v:path arrowok="t"/>
            </v:shape>
            <v:shape id="_x0000_s1481" style="position:absolute;left:6348;top:8515;width:0;height:240" coordorigin="6348,8515" coordsize="0,240" path="m6348,8755r,-240e" filled="f" strokeweight=".85pt">
              <v:path arrowok="t"/>
            </v:shape>
            <v:shape id="_x0000_s1480" style="position:absolute;left:2560;top:8763;width:1905;height:0" coordorigin="2560,8763" coordsize="1905,0" path="m2560,8763r1905,e" filled="f" strokeweight=".85pt">
              <v:path arrowok="t"/>
            </v:shape>
            <v:shape id="_x0000_s1479" style="position:absolute;left:4458;top:8515;width:0;height:255" coordorigin="4458,8515" coordsize="0,255" path="m4458,8770r,-255e" filled="f" strokeweight=".85pt">
              <v:path arrowok="t"/>
            </v:shape>
            <v:shape id="_x0000_s1478" style="position:absolute;left:670;top:8748;width:1905;height:0" coordorigin="670,8748" coordsize="1905,0" path="m670,8748r1905,e" filled="f" strokeweight=".85pt">
              <v:path arrowok="t"/>
            </v:shape>
            <v:shape id="_x0000_s1477" style="position:absolute;left:678;top:8515;width:0;height:240" coordorigin="678,8515" coordsize="0,240" path="m678,8755r,-240e" filled="f" strokeweight=".85pt">
              <v:path arrowok="t"/>
            </v:shape>
            <v:shape id="_x0000_s1476" style="position:absolute;left:2568;top:8515;width:0;height:240" coordorigin="2568,8515" coordsize="0,240" path="m2568,8755r,-240e" filled="f" strokeweight=".85pt">
              <v:path arrowok="t"/>
            </v:shape>
            <v:shape id="_x0000_s1475" style="position:absolute;left:8230;top:8508;width:1905;height:0" coordorigin="8230,8508" coordsize="1905,0" path="m8230,8508r1905,e" filled="f" strokeweight=".85pt">
              <v:path arrowok="t"/>
            </v:shape>
            <v:shape id="_x0000_s1474" style="position:absolute;left:10128;top:8275;width:0;height:240" coordorigin="10128,8275" coordsize="0,240" path="m10128,8515r,-240e" filled="f" strokeweight=".85pt">
              <v:path arrowok="t"/>
            </v:shape>
            <v:shape id="_x0000_s1473" style="position:absolute;left:6340;top:8508;width:1905;height:0" coordorigin="6340,8508" coordsize="1905,0" path="m6340,8508r1905,e" filled="f" strokeweight=".85pt">
              <v:path arrowok="t"/>
            </v:shape>
            <v:shape id="_x0000_s1472" style="position:absolute;left:8238;top:8275;width:0;height:240" coordorigin="8238,8275" coordsize="0,240" path="m8238,8515r,-240e" filled="f" strokeweight=".85pt">
              <v:path arrowok="t"/>
            </v:shape>
            <v:shape id="_x0000_s1471" style="position:absolute;left:4450;top:8508;width:1905;height:0" coordorigin="4450,8508" coordsize="1905,0" path="m4450,8508r1905,e" filled="f" strokeweight=".85pt">
              <v:path arrowok="t"/>
            </v:shape>
            <v:shape id="_x0000_s1470" style="position:absolute;left:6348;top:8275;width:0;height:240" coordorigin="6348,8275" coordsize="0,240" path="m6348,8515r,-240e" filled="f" strokeweight=".85pt">
              <v:path arrowok="t"/>
            </v:shape>
            <v:shape id="_x0000_s1469" style="position:absolute;left:2560;top:8523;width:1905;height:0" coordorigin="2560,8523" coordsize="1905,0" path="m2560,8523r1905,e" filled="f" strokeweight=".85pt">
              <v:path arrowok="t"/>
            </v:shape>
            <v:shape id="_x0000_s1468" style="position:absolute;left:4458;top:8275;width:0;height:255" coordorigin="4458,8275" coordsize="0,255" path="m4458,8530r,-255e" filled="f" strokeweight=".85pt">
              <v:path arrowok="t"/>
            </v:shape>
            <v:shape id="_x0000_s1467" style="position:absolute;left:670;top:8508;width:1905;height:0" coordorigin="670,8508" coordsize="1905,0" path="m670,8508r1905,e" filled="f" strokeweight=".85pt">
              <v:path arrowok="t"/>
            </v:shape>
            <v:shape id="_x0000_s1466" style="position:absolute;left:678;top:8275;width:0;height:240" coordorigin="678,8275" coordsize="0,240" path="m678,8515r,-240e" filled="f" strokeweight=".85pt">
              <v:path arrowok="t"/>
            </v:shape>
            <v:shape id="_x0000_s1465" style="position:absolute;left:2568;top:8275;width:0;height:240" coordorigin="2568,8275" coordsize="0,240" path="m2568,8515r,-240e" filled="f" strokeweight=".85pt">
              <v:path arrowok="t"/>
            </v:shape>
            <v:shape id="_x0000_s1464" style="position:absolute;left:8230;top:8268;width:1905;height:0" coordorigin="8230,8268" coordsize="1905,0" path="m8230,8268r1905,e" filled="f" strokeweight=".85pt">
              <v:path arrowok="t"/>
            </v:shape>
            <v:shape id="_x0000_s1463" style="position:absolute;left:10128;top:8035;width:0;height:240" coordorigin="10128,8035" coordsize="0,240" path="m10128,8275r,-240e" filled="f" strokeweight=".85pt">
              <v:path arrowok="t"/>
            </v:shape>
            <v:shape id="_x0000_s1462" style="position:absolute;left:6340;top:8268;width:1905;height:0" coordorigin="6340,8268" coordsize="1905,0" path="m6340,8268r1905,e" filled="f" strokeweight=".85pt">
              <v:path arrowok="t"/>
            </v:shape>
            <v:shape id="_x0000_s1461" style="position:absolute;left:8238;top:8035;width:0;height:240" coordorigin="8238,8035" coordsize="0,240" path="m8238,8275r,-240e" filled="f" strokeweight=".85pt">
              <v:path arrowok="t"/>
            </v:shape>
            <v:shape id="_x0000_s1460" style="position:absolute;left:4450;top:8268;width:1905;height:0" coordorigin="4450,8268" coordsize="1905,0" path="m4450,8268r1905,e" filled="f" strokeweight=".85pt">
              <v:path arrowok="t"/>
            </v:shape>
            <v:shape id="_x0000_s1459" style="position:absolute;left:6348;top:8035;width:0;height:240" coordorigin="6348,8035" coordsize="0,240" path="m6348,8275r,-240e" filled="f" strokeweight=".85pt">
              <v:path arrowok="t"/>
            </v:shape>
            <v:shape id="_x0000_s1458" style="position:absolute;left:2560;top:8283;width:1905;height:0" coordorigin="2560,8283" coordsize="1905,0" path="m2560,8283r1905,e" filled="f" strokeweight=".85pt">
              <v:path arrowok="t"/>
            </v:shape>
            <v:shape id="_x0000_s1457" style="position:absolute;left:4458;top:8035;width:0;height:255" coordorigin="4458,8035" coordsize="0,255" path="m4458,8290r,-255e" filled="f" strokeweight=".85pt">
              <v:path arrowok="t"/>
            </v:shape>
            <v:shape id="_x0000_s1456" style="position:absolute;left:670;top:8268;width:1905;height:0" coordorigin="670,8268" coordsize="1905,0" path="m670,8268r1905,e" filled="f" strokeweight=".85pt">
              <v:path arrowok="t"/>
            </v:shape>
            <v:shape id="_x0000_s1455" style="position:absolute;left:678;top:8035;width:0;height:240" coordorigin="678,8035" coordsize="0,240" path="m678,8275r,-240e" filled="f" strokeweight=".85pt">
              <v:path arrowok="t"/>
            </v:shape>
            <v:shape id="_x0000_s1454" style="position:absolute;left:2568;top:8035;width:0;height:240" coordorigin="2568,8035" coordsize="0,240" path="m2568,8275r,-240e" filled="f" strokeweight=".85pt">
              <v:path arrowok="t"/>
            </v:shape>
            <v:shape id="_x0000_s1453" style="position:absolute;left:8230;top:8028;width:1905;height:0" coordorigin="8230,8028" coordsize="1905,0" path="m8230,8028r1905,e" filled="f" strokeweight=".85pt">
              <v:path arrowok="t"/>
            </v:shape>
            <v:shape id="_x0000_s1452" style="position:absolute;left:10128;top:7795;width:0;height:240" coordorigin="10128,7795" coordsize="0,240" path="m10128,8035r,-240e" filled="f" strokeweight=".85pt">
              <v:path arrowok="t"/>
            </v:shape>
            <v:shape id="_x0000_s1451" style="position:absolute;left:6340;top:8028;width:1905;height:0" coordorigin="6340,8028" coordsize="1905,0" path="m6340,8028r1905,e" filled="f" strokeweight=".85pt">
              <v:path arrowok="t"/>
            </v:shape>
            <v:shape id="_x0000_s1450" style="position:absolute;left:8238;top:7795;width:0;height:240" coordorigin="8238,7795" coordsize="0,240" path="m8238,8035r,-240e" filled="f" strokeweight=".85pt">
              <v:path arrowok="t"/>
            </v:shape>
            <v:shape id="_x0000_s1449" style="position:absolute;left:4450;top:8028;width:1905;height:0" coordorigin="4450,8028" coordsize="1905,0" path="m4450,8028r1905,e" filled="f" strokeweight=".85pt">
              <v:path arrowok="t"/>
            </v:shape>
            <v:shape id="_x0000_s1448" style="position:absolute;left:6348;top:7795;width:0;height:240" coordorigin="6348,7795" coordsize="0,240" path="m6348,8035r,-240e" filled="f" strokeweight=".85pt">
              <v:path arrowok="t"/>
            </v:shape>
            <v:shape id="_x0000_s1447" style="position:absolute;left:2560;top:8043;width:1905;height:0" coordorigin="2560,8043" coordsize="1905,0" path="m2560,8043r1905,e" filled="f" strokeweight=".85pt">
              <v:path arrowok="t"/>
            </v:shape>
            <v:shape id="_x0000_s1446" style="position:absolute;left:4458;top:7795;width:0;height:255" coordorigin="4458,7795" coordsize="0,255" path="m4458,8050r,-255e" filled="f" strokeweight=".85pt">
              <v:path arrowok="t"/>
            </v:shape>
            <v:shape id="_x0000_s1445" style="position:absolute;left:670;top:8028;width:1905;height:0" coordorigin="670,8028" coordsize="1905,0" path="m670,8028r1905,e" filled="f" strokeweight=".85pt">
              <v:path arrowok="t"/>
            </v:shape>
            <v:shape id="_x0000_s1444" style="position:absolute;left:678;top:7795;width:0;height:240" coordorigin="678,7795" coordsize="0,240" path="m678,8035r,-240e" filled="f" strokeweight=".85pt">
              <v:path arrowok="t"/>
            </v:shape>
            <v:shape id="_x0000_s1443" style="position:absolute;left:2568;top:7795;width:0;height:240" coordorigin="2568,7795" coordsize="0,240" path="m2568,8035r,-240e" filled="f" strokeweight=".85pt">
              <v:path arrowok="t"/>
            </v:shape>
            <v:shape id="_x0000_s1442" style="position:absolute;left:8230;top:7578;width:1905;height:0" coordorigin="8230,7578" coordsize="1905,0" path="m8230,7578r1905,e" filled="f" strokeweight=".85pt">
              <v:path arrowok="t"/>
            </v:shape>
            <v:shape id="_x0000_s1441" style="position:absolute;left:8230;top:7803;width:1905;height:0" coordorigin="8230,7803" coordsize="1905,0" path="m8230,7803r1905,e" filled="f" strokeweight=".85pt">
              <v:path arrowok="t"/>
            </v:shape>
            <v:shape id="_x0000_s1440" style="position:absolute;left:10128;top:7570;width:0;height:240" coordorigin="10128,7570" coordsize="0,240" path="m10128,7810r,-240e" filled="f" strokeweight=".85pt">
              <v:path arrowok="t"/>
            </v:shape>
            <v:shape id="_x0000_s1439" style="position:absolute;left:6340;top:7578;width:1905;height:0" coordorigin="6340,7578" coordsize="1905,0" path="m6340,7578r1905,e" filled="f" strokeweight=".85pt">
              <v:path arrowok="t"/>
            </v:shape>
            <v:shape id="_x0000_s1438" style="position:absolute;left:6340;top:7803;width:1905;height:0" coordorigin="6340,7803" coordsize="1905,0" path="m6340,7803r1905,e" filled="f" strokeweight=".85pt">
              <v:path arrowok="t"/>
            </v:shape>
            <v:shape id="_x0000_s1437" style="position:absolute;left:8238;top:7570;width:0;height:240" coordorigin="8238,7570" coordsize="0,240" path="m8238,7810r,-240e" filled="f" strokeweight=".85pt">
              <v:path arrowok="t"/>
            </v:shape>
            <v:shape id="_x0000_s1436" style="position:absolute;left:4450;top:7578;width:1905;height:0" coordorigin="4450,7578" coordsize="1905,0" path="m4450,7578r1905,e" filled="f" strokeweight=".85pt">
              <v:path arrowok="t"/>
            </v:shape>
            <v:shape id="_x0000_s1435" style="position:absolute;left:4450;top:7803;width:1905;height:0" coordorigin="4450,7803" coordsize="1905,0" path="m4450,7803r1905,e" filled="f" strokeweight=".85pt">
              <v:path arrowok="t"/>
            </v:shape>
            <v:shape id="_x0000_s1434" style="position:absolute;left:6348;top:7570;width:0;height:240" coordorigin="6348,7570" coordsize="0,240" path="m6348,7810r,-240e" filled="f" strokeweight=".85pt">
              <v:path arrowok="t"/>
            </v:shape>
            <v:shape id="_x0000_s1433" style="position:absolute;left:2560;top:7578;width:1905;height:0" coordorigin="2560,7578" coordsize="1905,0" path="m2560,7578r1905,e" filled="f" strokeweight=".85pt">
              <v:path arrowok="t"/>
            </v:shape>
            <v:shape id="_x0000_s1432" style="position:absolute;left:2560;top:7803;width:1905;height:0" coordorigin="2560,7803" coordsize="1905,0" path="m2560,7803r1905,e" filled="f" strokeweight=".85pt">
              <v:path arrowok="t"/>
            </v:shape>
            <v:shape id="_x0000_s1431" style="position:absolute;left:4458;top:7570;width:0;height:240" coordorigin="4458,7570" coordsize="0,240" path="m4458,7810r,-240e" filled="f" strokeweight=".85pt">
              <v:path arrowok="t"/>
            </v:shape>
            <v:shape id="_x0000_s1430" style="position:absolute;left:670;top:7578;width:1905;height:0" coordorigin="670,7578" coordsize="1905,0" path="m670,7578r1905,e" filled="f" strokeweight=".85pt">
              <v:path arrowok="t"/>
            </v:shape>
            <v:shape id="_x0000_s1429" style="position:absolute;left:670;top:7803;width:1905;height:0" coordorigin="670,7803" coordsize="1905,0" path="m670,7803r1905,e" filled="f" strokeweight=".85pt">
              <v:path arrowok="t"/>
            </v:shape>
            <v:shape id="_x0000_s1428" style="position:absolute;left:678;top:7570;width:0;height:240" coordorigin="678,7570" coordsize="0,240" path="m678,7810r,-240e" filled="f" strokeweight=".85pt">
              <v:path arrowok="t"/>
            </v:shape>
            <v:shape id="_x0000_s1427" style="position:absolute;left:2568;top:7570;width:0;height:240" coordorigin="2568,7570" coordsize="0,240" path="m2568,7810r,-240e" filled="f" strokeweight=".85pt">
              <v:path arrowok="t"/>
            </v:shape>
            <v:shape id="_x0000_s1426" style="position:absolute;left:8230;top:14553;width:1905;height:0" coordorigin="8230,14553" coordsize="1905,0" path="m8230,14553r1905,e" filled="f" strokeweight=".85pt">
              <v:path arrowok="t"/>
            </v:shape>
            <v:shape id="_x0000_s1425" style="position:absolute;left:10128;top:14320;width:0;height:240" coordorigin="10128,14320" coordsize="0,240" path="m10128,14560r,-240e" filled="f" strokeweight=".85pt">
              <v:path arrowok="t"/>
            </v:shape>
            <v:shape id="_x0000_s1424" style="position:absolute;left:6340;top:14553;width:1905;height:0" coordorigin="6340,14553" coordsize="1905,0" path="m6340,14553r1905,e" filled="f" strokeweight=".85pt">
              <v:path arrowok="t"/>
            </v:shape>
            <v:shape id="_x0000_s1423" style="position:absolute;left:8238;top:14320;width:0;height:240" coordorigin="8238,14320" coordsize="0,240" path="m8238,14560r,-240e" filled="f" strokeweight=".85pt">
              <v:path arrowok="t"/>
            </v:shape>
            <v:shape id="_x0000_s1422" style="position:absolute;left:4450;top:14553;width:1905;height:0" coordorigin="4450,14553" coordsize="1905,0" path="m4450,14553r1905,e" filled="f" strokeweight=".85pt">
              <v:path arrowok="t"/>
            </v:shape>
            <v:shape id="_x0000_s1421" style="position:absolute;left:6348;top:14320;width:0;height:240" coordorigin="6348,14320" coordsize="0,240" path="m6348,14560r,-240e" filled="f" strokeweight=".85pt">
              <v:path arrowok="t"/>
            </v:shape>
            <v:shape id="_x0000_s1420" style="position:absolute;left:2560;top:14568;width:1905;height:0" coordorigin="2560,14568" coordsize="1905,0" path="m2560,14568r1905,e" filled="f" strokeweight=".85pt">
              <v:path arrowok="t"/>
            </v:shape>
            <v:shape id="_x0000_s1419" style="position:absolute;left:4458;top:14320;width:0;height:255" coordorigin="4458,14320" coordsize="0,255" path="m4458,14575r,-255e" filled="f" strokeweight=".85pt">
              <v:path arrowok="t"/>
            </v:shape>
            <v:shape id="_x0000_s1418" style="position:absolute;left:670;top:14553;width:1905;height:0" coordorigin="670,14553" coordsize="1905,0" path="m670,14553r1905,e" filled="f" strokeweight=".85pt">
              <v:path arrowok="t"/>
            </v:shape>
            <v:shape id="_x0000_s1417" style="position:absolute;left:678;top:14320;width:0;height:240" coordorigin="678,14320" coordsize="0,240" path="m678,14560r,-240e" filled="f" strokeweight=".85pt">
              <v:path arrowok="t"/>
            </v:shape>
            <v:shape id="_x0000_s1416" style="position:absolute;left:2568;top:14320;width:0;height:240" coordorigin="2568,14320" coordsize="0,240" path="m2568,14560r,-240e" filled="f" strokeweight=".85pt">
              <v:path arrowok="t"/>
            </v:shape>
            <v:shape id="_x0000_s1415" style="position:absolute;left:8230;top:14313;width:1905;height:0" coordorigin="8230,14313" coordsize="1905,0" path="m8230,14313r1905,e" filled="f" strokeweight=".85pt">
              <v:path arrowok="t"/>
            </v:shape>
            <v:shape id="_x0000_s1414" style="position:absolute;left:10128;top:14080;width:0;height:240" coordorigin="10128,14080" coordsize="0,240" path="m10128,14320r,-240e" filled="f" strokeweight=".85pt">
              <v:path arrowok="t"/>
            </v:shape>
            <v:shape id="_x0000_s1413" style="position:absolute;left:6340;top:14313;width:1905;height:0" coordorigin="6340,14313" coordsize="1905,0" path="m6340,14313r1905,e" filled="f" strokeweight=".85pt">
              <v:path arrowok="t"/>
            </v:shape>
            <v:shape id="_x0000_s1412" style="position:absolute;left:8238;top:14080;width:0;height:240" coordorigin="8238,14080" coordsize="0,240" path="m8238,14320r,-240e" filled="f" strokeweight=".85pt">
              <v:path arrowok="t"/>
            </v:shape>
            <v:shape id="_x0000_s1411" style="position:absolute;left:4450;top:14313;width:1905;height:0" coordorigin="4450,14313" coordsize="1905,0" path="m4450,14313r1905,e" filled="f" strokeweight=".85pt">
              <v:path arrowok="t"/>
            </v:shape>
            <v:shape id="_x0000_s1410" style="position:absolute;left:6348;top:14080;width:0;height:240" coordorigin="6348,14080" coordsize="0,240" path="m6348,14320r,-240e" filled="f" strokeweight=".85pt">
              <v:path arrowok="t"/>
            </v:shape>
            <v:shape id="_x0000_s1409" style="position:absolute;left:2560;top:14328;width:1905;height:0" coordorigin="2560,14328" coordsize="1905,0" path="m2560,14328r1905,e" filled="f" strokeweight=".85pt">
              <v:path arrowok="t"/>
            </v:shape>
            <v:shape id="_x0000_s1408" style="position:absolute;left:4458;top:14080;width:0;height:255" coordorigin="4458,14080" coordsize="0,255" path="m4458,14335r,-255e" filled="f" strokeweight=".85pt">
              <v:path arrowok="t"/>
            </v:shape>
            <v:shape id="_x0000_s1407" style="position:absolute;left:670;top:14313;width:1905;height:0" coordorigin="670,14313" coordsize="1905,0" path="m670,14313r1905,e" filled="f" strokeweight=".85pt">
              <v:path arrowok="t"/>
            </v:shape>
            <v:shape id="_x0000_s1406" style="position:absolute;left:678;top:14080;width:0;height:240" coordorigin="678,14080" coordsize="0,240" path="m678,14320r,-240e" filled="f" strokeweight=".85pt">
              <v:path arrowok="t"/>
            </v:shape>
            <v:shape id="_x0000_s1405" style="position:absolute;left:2568;top:14080;width:0;height:240" coordorigin="2568,14080" coordsize="0,240" path="m2568,14320r,-240e" filled="f" strokeweight=".85pt">
              <v:path arrowok="t"/>
            </v:shape>
            <v:shape id="_x0000_s1404" style="position:absolute;left:8230;top:14088;width:1905;height:0" coordorigin="8230,14088" coordsize="1905,0" path="m8230,14088r1905,e" filled="f" strokeweight=".85pt">
              <v:path arrowok="t"/>
            </v:shape>
            <v:shape id="_x0000_s1403" style="position:absolute;left:10128;top:13855;width:0;height:240" coordorigin="10128,13855" coordsize="0,240" path="m10128,14095r,-240e" filled="f" strokeweight=".85pt">
              <v:path arrowok="t"/>
            </v:shape>
            <v:shape id="_x0000_s1402" style="position:absolute;left:6340;top:14088;width:1905;height:0" coordorigin="6340,14088" coordsize="1905,0" path="m6340,14088r1905,e" filled="f" strokeweight=".85pt">
              <v:path arrowok="t"/>
            </v:shape>
            <v:shape id="_x0000_s1401" style="position:absolute;left:8238;top:13855;width:0;height:240" coordorigin="8238,13855" coordsize="0,240" path="m8238,14095r,-240e" filled="f" strokeweight=".85pt">
              <v:path arrowok="t"/>
            </v:shape>
            <v:shape id="_x0000_s1400" style="position:absolute;left:4450;top:14088;width:1905;height:0" coordorigin="4450,14088" coordsize="1905,0" path="m4450,14088r1905,e" filled="f" strokeweight=".85pt">
              <v:path arrowok="t"/>
            </v:shape>
            <v:shape id="_x0000_s1399" style="position:absolute;left:6348;top:13855;width:0;height:240" coordorigin="6348,13855" coordsize="0,240" path="m6348,14095r,-240e" filled="f" strokeweight=".85pt">
              <v:path arrowok="t"/>
            </v:shape>
            <v:shape id="_x0000_s1398" style="position:absolute;left:2560;top:14088;width:1905;height:0" coordorigin="2560,14088" coordsize="1905,0" path="m2560,14088r1905,e" filled="f" strokeweight=".85pt">
              <v:path arrowok="t"/>
            </v:shape>
            <v:shape id="_x0000_s1397" style="position:absolute;left:4458;top:13855;width:0;height:240" coordorigin="4458,13855" coordsize="0,240" path="m4458,14095r,-240e" filled="f" strokeweight=".85pt">
              <v:path arrowok="t"/>
            </v:shape>
            <v:shape id="_x0000_s1396" style="position:absolute;left:670;top:14088;width:1905;height:0" coordorigin="670,14088" coordsize="1905,0" path="m670,14088r1905,e" filled="f" strokeweight=".85pt">
              <v:path arrowok="t"/>
            </v:shape>
            <v:shape id="_x0000_s1395" style="position:absolute;left:678;top:13855;width:0;height:240" coordorigin="678,13855" coordsize="0,240" path="m678,14095r,-240e" filled="f" strokeweight=".85pt">
              <v:path arrowok="t"/>
            </v:shape>
            <v:shape id="_x0000_s1394" style="position:absolute;left:2568;top:13855;width:0;height:240" coordorigin="2568,13855" coordsize="0,240" path="m2568,14095r,-240e" filled="f" strokeweight=".85pt">
              <v:path arrowok="t"/>
            </v:shape>
            <v:shape id="_x0000_s1393" style="position:absolute;left:8230;top:13863;width:1905;height:0" coordorigin="8230,13863" coordsize="1905,0" path="m8230,13863r1905,e" filled="f" strokeweight=".85pt">
              <v:path arrowok="t"/>
            </v:shape>
            <v:shape id="_x0000_s1392" style="position:absolute;left:10128;top:13630;width:0;height:240" coordorigin="10128,13630" coordsize="0,240" path="m10128,13870r,-240e" filled="f" strokeweight=".85pt">
              <v:path arrowok="t"/>
            </v:shape>
            <v:shape id="_x0000_s1391" style="position:absolute;left:6340;top:13863;width:1905;height:0" coordorigin="6340,13863" coordsize="1905,0" path="m6340,13863r1905,e" filled="f" strokeweight=".85pt">
              <v:path arrowok="t"/>
            </v:shape>
            <v:shape id="_x0000_s1390" style="position:absolute;left:8238;top:13630;width:0;height:240" coordorigin="8238,13630" coordsize="0,240" path="m8238,13870r,-240e" filled="f" strokeweight=".85pt">
              <v:path arrowok="t"/>
            </v:shape>
            <v:shape id="_x0000_s1389" style="position:absolute;left:4450;top:13863;width:1905;height:0" coordorigin="4450,13863" coordsize="1905,0" path="m4450,13863r1905,e" filled="f" strokeweight=".85pt">
              <v:path arrowok="t"/>
            </v:shape>
            <v:shape id="_x0000_s1388" style="position:absolute;left:6348;top:13630;width:0;height:240" coordorigin="6348,13630" coordsize="0,240" path="m6348,13870r,-240e" filled="f" strokeweight=".85pt">
              <v:path arrowok="t"/>
            </v:shape>
            <v:shape id="_x0000_s1387" style="position:absolute;left:2560;top:13863;width:1905;height:0" coordorigin="2560,13863" coordsize="1905,0" path="m2560,13863r1905,e" filled="f" strokeweight=".85pt">
              <v:path arrowok="t"/>
            </v:shape>
            <v:shape id="_x0000_s1386" style="position:absolute;left:4458;top:13630;width:0;height:240" coordorigin="4458,13630" coordsize="0,240" path="m4458,13870r,-240e" filled="f" strokeweight=".85pt">
              <v:path arrowok="t"/>
            </v:shape>
            <v:shape id="_x0000_s1385" style="position:absolute;left:670;top:13863;width:1905;height:0" coordorigin="670,13863" coordsize="1905,0" path="m670,13863r1905,e" filled="f" strokeweight=".85pt">
              <v:path arrowok="t"/>
            </v:shape>
            <v:shape id="_x0000_s1384" style="position:absolute;left:678;top:13630;width:0;height:240" coordorigin="678,13630" coordsize="0,240" path="m678,13870r,-240e" filled="f" strokeweight=".85pt">
              <v:path arrowok="t"/>
            </v:shape>
            <v:shape id="_x0000_s1383" style="position:absolute;left:2568;top:13630;width:0;height:240" coordorigin="2568,13630" coordsize="0,240" path="m2568,13870r,-240e" filled="f" strokeweight=".85pt">
              <v:path arrowok="t"/>
            </v:shape>
            <v:shape id="_x0000_s1382" style="position:absolute;left:8230;top:13413;width:1905;height:0" coordorigin="8230,13413" coordsize="1905,0" path="m8230,13413r1905,e" filled="f" strokeweight=".85pt">
              <v:path arrowok="t"/>
            </v:shape>
            <v:shape id="_x0000_s1381" style="position:absolute;left:8230;top:13638;width:1905;height:0" coordorigin="8230,13638" coordsize="1905,0" path="m8230,13638r1905,e" filled="f" strokeweight=".85pt">
              <v:path arrowok="t"/>
            </v:shape>
            <v:shape id="_x0000_s1380" style="position:absolute;left:10128;top:13405;width:0;height:240" coordorigin="10128,13405" coordsize="0,240" path="m10128,13645r,-240e" filled="f" strokeweight=".85pt">
              <v:path arrowok="t"/>
            </v:shape>
            <v:shape id="_x0000_s1379" style="position:absolute;left:6340;top:13413;width:1905;height:0" coordorigin="6340,13413" coordsize="1905,0" path="m6340,13413r1905,e" filled="f" strokeweight=".85pt">
              <v:path arrowok="t"/>
            </v:shape>
            <v:shape id="_x0000_s1378" style="position:absolute;left:6340;top:13638;width:1905;height:0" coordorigin="6340,13638" coordsize="1905,0" path="m6340,13638r1905,e" filled="f" strokeweight=".85pt">
              <v:path arrowok="t"/>
            </v:shape>
            <v:shape id="_x0000_s1377" style="position:absolute;left:8238;top:13405;width:0;height:240" coordorigin="8238,13405" coordsize="0,240" path="m8238,13645r,-240e" filled="f" strokeweight=".85pt">
              <v:path arrowok="t"/>
            </v:shape>
            <v:shape id="_x0000_s1376" style="position:absolute;left:4450;top:13413;width:1905;height:0" coordorigin="4450,13413" coordsize="1905,0" path="m4450,13413r1905,e" filled="f" strokeweight=".85pt">
              <v:path arrowok="t"/>
            </v:shape>
            <v:shape id="_x0000_s1375" style="position:absolute;left:4450;top:13638;width:1905;height:0" coordorigin="4450,13638" coordsize="1905,0" path="m4450,13638r1905,e" filled="f" strokeweight=".85pt">
              <v:path arrowok="t"/>
            </v:shape>
            <v:shape id="_x0000_s1374" style="position:absolute;left:6348;top:13405;width:0;height:240" coordorigin="6348,13405" coordsize="0,240" path="m6348,13645r,-240e" filled="f" strokeweight=".85pt">
              <v:path arrowok="t"/>
            </v:shape>
            <v:shape id="_x0000_s1373" style="position:absolute;left:2560;top:13413;width:1905;height:0" coordorigin="2560,13413" coordsize="1905,0" path="m2560,13413r1905,e" filled="f" strokeweight=".85pt">
              <v:path arrowok="t"/>
            </v:shape>
            <v:shape id="_x0000_s1372" style="position:absolute;left:2560;top:13638;width:1905;height:0" coordorigin="2560,13638" coordsize="1905,0" path="m2560,13638r1905,e" filled="f" strokeweight=".85pt">
              <v:path arrowok="t"/>
            </v:shape>
            <v:shape id="_x0000_s1371" style="position:absolute;left:4458;top:13405;width:0;height:240" coordorigin="4458,13405" coordsize="0,240" path="m4458,13645r,-240e" filled="f" strokeweight=".85pt">
              <v:path arrowok="t"/>
            </v:shape>
            <v:shape id="_x0000_s1370" style="position:absolute;left:670;top:13413;width:1905;height:0" coordorigin="670,13413" coordsize="1905,0" path="m670,13413r1905,e" filled="f" strokeweight=".85pt">
              <v:path arrowok="t"/>
            </v:shape>
            <v:shape id="_x0000_s1369" style="position:absolute;left:670;top:13638;width:1905;height:0" coordorigin="670,13638" coordsize="1905,0" path="m670,13638r1905,e" filled="f" strokeweight=".85pt">
              <v:path arrowok="t"/>
            </v:shape>
            <v:shape id="_x0000_s1368" style="position:absolute;left:678;top:13405;width:0;height:240" coordorigin="678,13405" coordsize="0,240" path="m678,13645r,-240e" filled="f" strokeweight=".85pt">
              <v:path arrowok="t"/>
            </v:shape>
            <v:shape id="_x0000_s1367" style="position:absolute;left:2568;top:13405;width:0;height:240" coordorigin="2568,13405" coordsize="0,240" path="m2568,13645r,-240e" filled="f" strokeweight=".85pt">
              <v:path arrowok="t"/>
            </v:shape>
            <v:shape id="_x0000_s1366" type="#_x0000_t75" style="position:absolute;left:670;top:580;width:9360;height:2595">
              <v:imagedata r:id="rId10" o:title=""/>
            </v:shape>
            <v:shape id="_x0000_s1365" type="#_x0000_t75" style="position:absolute;left:670;top:4855;width:9360;height:2445">
              <v:imagedata r:id="rId11" o:title=""/>
            </v:shape>
            <v:shape id="_x0000_s1364" type="#_x0000_t75" style="position:absolute;left:670;top:10765;width:9360;height:2595">
              <v:imagedata r:id="rId10" o:title=""/>
            </v:shape>
            <w10:wrap anchorx="page" anchory="page"/>
          </v:group>
        </w:pict>
      </w:r>
      <w:r w:rsidR="00A97195">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4D03C3">
      <w:pPr>
        <w:spacing w:before="15" w:line="220" w:lineRule="exact"/>
        <w:rPr>
          <w:sz w:val="22"/>
          <w:szCs w:val="22"/>
        </w:rPr>
      </w:pPr>
    </w:p>
    <w:p w:rsidR="004D03C3" w:rsidRDefault="00A97195">
      <w:pPr>
        <w:spacing w:line="245" w:lineRule="auto"/>
        <w:ind w:left="250" w:right="576"/>
        <w:rPr>
          <w:rFonts w:ascii="Courier New" w:eastAsia="Courier New" w:hAnsi="Courier New" w:cs="Courier New"/>
          <w:sz w:val="22"/>
          <w:szCs w:val="22"/>
        </w:rPr>
      </w:pPr>
      <w:r>
        <w:rPr>
          <w:rFonts w:ascii="Courier New" w:eastAsia="Courier New" w:hAnsi="Courier New" w:cs="Courier New"/>
          <w:sz w:val="22"/>
          <w:szCs w:val="22"/>
        </w:rPr>
        <w:t>What is the value returned by the operation above, assuming the beginning of the allocable memory in the first arena is address 10000?</w:t>
      </w:r>
    </w:p>
    <w:p w:rsidR="004D03C3" w:rsidRDefault="004D03C3">
      <w:pPr>
        <w:spacing w:before="3" w:line="160" w:lineRule="exact"/>
        <w:rPr>
          <w:sz w:val="17"/>
          <w:szCs w:val="17"/>
        </w:rPr>
      </w:pPr>
    </w:p>
    <w:p w:rsidR="004D03C3" w:rsidRDefault="004D03C3">
      <w:pPr>
        <w:spacing w:line="200" w:lineRule="exact"/>
      </w:pPr>
    </w:p>
    <w:p w:rsidR="004D03C3" w:rsidRDefault="004D03C3">
      <w:pPr>
        <w:spacing w:line="200" w:lineRule="exact"/>
      </w:pPr>
    </w:p>
    <w:p w:rsidR="004D03C3" w:rsidRDefault="00A97195">
      <w:pPr>
        <w:ind w:left="250"/>
        <w:rPr>
          <w:rFonts w:ascii="Arial" w:eastAsia="Arial" w:hAnsi="Arial" w:cs="Arial"/>
          <w:sz w:val="24"/>
          <w:szCs w:val="24"/>
        </w:rPr>
      </w:pPr>
      <w:r>
        <w:rPr>
          <w:rFonts w:ascii="Arial" w:eastAsia="Arial" w:hAnsi="Arial" w:cs="Arial"/>
          <w:sz w:val="24"/>
          <w:szCs w:val="24"/>
        </w:rPr>
        <w:t>Question 9</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3" w:line="240" w:lineRule="exact"/>
        <w:rPr>
          <w:sz w:val="24"/>
          <w:szCs w:val="24"/>
        </w:rPr>
      </w:pPr>
    </w:p>
    <w:p w:rsidR="004D03C3" w:rsidRDefault="00A97195">
      <w:pPr>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1                             ...0000                    88                           24                           0</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2                             ...0088                    40                           88                           1</w:t>
      </w:r>
    </w:p>
    <w:p w:rsidR="004D03C3" w:rsidRDefault="00A97195">
      <w:pPr>
        <w:spacing w:line="22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4D03C3">
      <w:pPr>
        <w:spacing w:before="15" w:line="220" w:lineRule="exact"/>
        <w:rPr>
          <w:sz w:val="22"/>
          <w:szCs w:val="22"/>
        </w:rPr>
      </w:pPr>
    </w:p>
    <w:p w:rsidR="004D03C3" w:rsidRDefault="00A97195">
      <w:pPr>
        <w:ind w:left="250"/>
        <w:rPr>
          <w:rFonts w:ascii="Courier New" w:eastAsia="Courier New" w:hAnsi="Courier New" w:cs="Courier New"/>
          <w:sz w:val="22"/>
          <w:szCs w:val="22"/>
        </w:rPr>
        <w:sectPr w:rsidR="004D03C3">
          <w:pgSz w:w="12240" w:h="15840"/>
          <w:pgMar w:top="360" w:right="400" w:bottom="0" w:left="420" w:header="173" w:footer="152" w:gutter="0"/>
          <w:cols w:space="720"/>
        </w:sectPr>
      </w:pPr>
      <w:r>
        <w:rPr>
          <w:rFonts w:ascii="Courier New" w:eastAsia="Courier New" w:hAnsi="Courier New" w:cs="Courier New"/>
          <w:sz w:val="22"/>
          <w:szCs w:val="22"/>
        </w:rPr>
        <w:t>malloc(112);</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4" w:line="260" w:lineRule="exact"/>
        <w:rPr>
          <w:sz w:val="26"/>
          <w:szCs w:val="26"/>
        </w:rPr>
      </w:pPr>
    </w:p>
    <w:p w:rsidR="004D03C3" w:rsidRDefault="00A97195">
      <w:pPr>
        <w:spacing w:before="32"/>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4D03C3">
      <w:pPr>
        <w:spacing w:before="10" w:line="240" w:lineRule="exact"/>
        <w:rPr>
          <w:sz w:val="24"/>
          <w:szCs w:val="24"/>
        </w:rPr>
      </w:pPr>
    </w:p>
    <w:p w:rsidR="004D03C3" w:rsidRDefault="00A97195">
      <w:pPr>
        <w:spacing w:line="245" w:lineRule="auto"/>
        <w:ind w:left="250" w:right="576"/>
        <w:rPr>
          <w:rFonts w:ascii="Courier New" w:eastAsia="Courier New" w:hAnsi="Courier New" w:cs="Courier New"/>
          <w:sz w:val="22"/>
          <w:szCs w:val="22"/>
        </w:rPr>
      </w:pPr>
      <w:r>
        <w:rPr>
          <w:rFonts w:ascii="Courier New" w:eastAsia="Courier New" w:hAnsi="Courier New" w:cs="Courier New"/>
          <w:sz w:val="22"/>
          <w:szCs w:val="22"/>
        </w:rPr>
        <w:t>What is the value returned by the operation above, assuming the beginning of the allocable memory in the first arena is address 10000?</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8" w:line="200" w:lineRule="exact"/>
      </w:pPr>
    </w:p>
    <w:p w:rsidR="004D03C3" w:rsidRDefault="00EE6896">
      <w:pPr>
        <w:ind w:left="250"/>
        <w:rPr>
          <w:rFonts w:ascii="Arial" w:eastAsia="Arial" w:hAnsi="Arial" w:cs="Arial"/>
          <w:sz w:val="24"/>
          <w:szCs w:val="24"/>
        </w:rPr>
      </w:pPr>
      <w:r>
        <w:pict>
          <v:group id="_x0000_s1183" style="position:absolute;left:0;text-align:left;margin-left:28.6pt;margin-top:28.6pt;width:555.75pt;height:735.8pt;z-index:-251659776;mso-position-horizontal-relative:page;mso-position-vertical-relative:page" coordorigin="573,573" coordsize="11115,14716">
            <v:shape id="_x0000_s1362" style="position:absolute;left:580;top:-72920;width:11100;height:132900" coordorigin="580,-72920" coordsize="11100,132900" path="m11680,580l580,580r,14700l11680,15280r,-14700xe" stroked="f">
              <v:path arrowok="t"/>
            </v:shape>
            <v:shape id="_x0000_s1361" style="position:absolute;left:8230;top:4473;width:1905;height:0" coordorigin="8230,4473" coordsize="1905,0" path="m8230,4473r1905,e" filled="f" strokeweight=".85pt">
              <v:path arrowok="t"/>
            </v:shape>
            <v:shape id="_x0000_s1360" style="position:absolute;left:10128;top:4225;width:0;height:255" coordorigin="10128,4225" coordsize="0,255" path="m10128,4480r,-255e" filled="f" strokeweight=".85pt">
              <v:path arrowok="t"/>
            </v:shape>
            <v:shape id="_x0000_s1359" style="position:absolute;left:6340;top:4473;width:1905;height:0" coordorigin="6340,4473" coordsize="1905,0" path="m6340,4473r1905,e" filled="f" strokeweight=".85pt">
              <v:path arrowok="t"/>
            </v:shape>
            <v:shape id="_x0000_s1358" style="position:absolute;left:8238;top:4225;width:0;height:255" coordorigin="8238,4225" coordsize="0,255" path="m8238,4480r,-255e" filled="f" strokeweight=".85pt">
              <v:path arrowok="t"/>
            </v:shape>
            <v:shape id="_x0000_s1357" style="position:absolute;left:4450;top:4473;width:1905;height:0" coordorigin="4450,4473" coordsize="1905,0" path="m4450,4473r1905,e" filled="f" strokeweight=".85pt">
              <v:path arrowok="t"/>
            </v:shape>
            <v:shape id="_x0000_s1356" style="position:absolute;left:6348;top:4225;width:0;height:255" coordorigin="6348,4225" coordsize="0,255" path="m6348,4480r,-255e" filled="f" strokeweight=".85pt">
              <v:path arrowok="t"/>
            </v:shape>
            <v:shape id="_x0000_s1355" style="position:absolute;left:2560;top:4473;width:1905;height:0" coordorigin="2560,4473" coordsize="1905,0" path="m2560,4473r1905,e" filled="f" strokeweight=".85pt">
              <v:path arrowok="t"/>
            </v:shape>
            <v:shape id="_x0000_s1354" style="position:absolute;left:4458;top:4225;width:0;height:255" coordorigin="4458,4225" coordsize="0,255" path="m4458,4480r,-255e" filled="f" strokeweight=".85pt">
              <v:path arrowok="t"/>
            </v:shape>
            <v:shape id="_x0000_s1353" style="position:absolute;left:670;top:4473;width:1905;height:0" coordorigin="670,4473" coordsize="1905,0" path="m670,4473r1905,e" filled="f" strokeweight=".85pt">
              <v:path arrowok="t"/>
            </v:shape>
            <v:shape id="_x0000_s1352" style="position:absolute;left:678;top:4225;width:0;height:255" coordorigin="678,4225" coordsize="0,255" path="m678,4480r,-255e" filled="f" strokeweight=".85pt">
              <v:path arrowok="t"/>
            </v:shape>
            <v:shape id="_x0000_s1351" style="position:absolute;left:2568;top:4225;width:0;height:255" coordorigin="2568,4225" coordsize="0,255" path="m2568,4480r,-255e" filled="f" strokeweight=".85pt">
              <v:path arrowok="t"/>
            </v:shape>
            <v:shape id="_x0000_s1350" style="position:absolute;left:8230;top:4233;width:1905;height:0" coordorigin="8230,4233" coordsize="1905,0" path="m8230,4233r1905,e" filled="f" strokeweight=".85pt">
              <v:path arrowok="t"/>
            </v:shape>
            <v:shape id="_x0000_s1349" style="position:absolute;left:10128;top:3985;width:0;height:255" coordorigin="10128,3985" coordsize="0,255" path="m10128,4240r,-255e" filled="f" strokeweight=".85pt">
              <v:path arrowok="t"/>
            </v:shape>
            <v:shape id="_x0000_s1348" style="position:absolute;left:6340;top:4233;width:1905;height:0" coordorigin="6340,4233" coordsize="1905,0" path="m6340,4233r1905,e" filled="f" strokeweight=".85pt">
              <v:path arrowok="t"/>
            </v:shape>
            <v:shape id="_x0000_s1347" style="position:absolute;left:8238;top:3985;width:0;height:255" coordorigin="8238,3985" coordsize="0,255" path="m8238,4240r,-255e" filled="f" strokeweight=".85pt">
              <v:path arrowok="t"/>
            </v:shape>
            <v:shape id="_x0000_s1346" style="position:absolute;left:4450;top:4233;width:1905;height:0" coordorigin="4450,4233" coordsize="1905,0" path="m4450,4233r1905,e" filled="f" strokeweight=".85pt">
              <v:path arrowok="t"/>
            </v:shape>
            <v:shape id="_x0000_s1345" style="position:absolute;left:6348;top:3985;width:0;height:255" coordorigin="6348,3985" coordsize="0,255" path="m6348,4240r,-255e" filled="f" strokeweight=".85pt">
              <v:path arrowok="t"/>
            </v:shape>
            <v:shape id="_x0000_s1344" style="position:absolute;left:2560;top:4233;width:1905;height:0" coordorigin="2560,4233" coordsize="1905,0" path="m2560,4233r1905,e" filled="f" strokeweight=".85pt">
              <v:path arrowok="t"/>
            </v:shape>
            <v:shape id="_x0000_s1343" style="position:absolute;left:4458;top:3985;width:0;height:255" coordorigin="4458,3985" coordsize="0,255" path="m4458,4240r,-255e" filled="f" strokeweight=".85pt">
              <v:path arrowok="t"/>
            </v:shape>
            <v:shape id="_x0000_s1342" style="position:absolute;left:670;top:4233;width:1905;height:0" coordorigin="670,4233" coordsize="1905,0" path="m670,4233r1905,e" filled="f" strokeweight=".85pt">
              <v:path arrowok="t"/>
            </v:shape>
            <v:shape id="_x0000_s1341" style="position:absolute;left:678;top:3985;width:0;height:255" coordorigin="678,3985" coordsize="0,255" path="m678,4240r,-255e" filled="f" strokeweight=".85pt">
              <v:path arrowok="t"/>
            </v:shape>
            <v:shape id="_x0000_s1340" style="position:absolute;left:2568;top:3985;width:0;height:255" coordorigin="2568,3985" coordsize="0,255" path="m2568,4240r,-255e" filled="f" strokeweight=".85pt">
              <v:path arrowok="t"/>
            </v:shape>
            <v:shape id="_x0000_s1339" style="position:absolute;left:8230;top:3993;width:1905;height:0" coordorigin="8230,3993" coordsize="1905,0" path="m8230,3993r1905,e" filled="f" strokeweight=".85pt">
              <v:path arrowok="t"/>
            </v:shape>
            <v:shape id="_x0000_s1338" style="position:absolute;left:10128;top:3745;width:0;height:255" coordorigin="10128,3745" coordsize="0,255" path="m10128,4000r,-255e" filled="f" strokeweight=".85pt">
              <v:path arrowok="t"/>
            </v:shape>
            <v:shape id="_x0000_s1337" style="position:absolute;left:6340;top:3993;width:1905;height:0" coordorigin="6340,3993" coordsize="1905,0" path="m6340,3993r1905,e" filled="f" strokeweight=".85pt">
              <v:path arrowok="t"/>
            </v:shape>
            <v:shape id="_x0000_s1336" style="position:absolute;left:8238;top:3745;width:0;height:255" coordorigin="8238,3745" coordsize="0,255" path="m8238,4000r,-255e" filled="f" strokeweight=".85pt">
              <v:path arrowok="t"/>
            </v:shape>
            <v:shape id="_x0000_s1335" style="position:absolute;left:4450;top:3993;width:1905;height:0" coordorigin="4450,3993" coordsize="1905,0" path="m4450,3993r1905,e" filled="f" strokeweight=".85pt">
              <v:path arrowok="t"/>
            </v:shape>
            <v:shape id="_x0000_s1334" style="position:absolute;left:6348;top:3745;width:0;height:255" coordorigin="6348,3745" coordsize="0,255" path="m6348,4000r,-255e" filled="f" strokeweight=".85pt">
              <v:path arrowok="t"/>
            </v:shape>
            <v:shape id="_x0000_s1333" style="position:absolute;left:2560;top:3993;width:1905;height:0" coordorigin="2560,3993" coordsize="1905,0" path="m2560,3993r1905,e" filled="f" strokeweight=".85pt">
              <v:path arrowok="t"/>
            </v:shape>
            <v:shape id="_x0000_s1332" style="position:absolute;left:4458;top:3745;width:0;height:255" coordorigin="4458,3745" coordsize="0,255" path="m4458,4000r,-255e" filled="f" strokeweight=".85pt">
              <v:path arrowok="t"/>
            </v:shape>
            <v:shape id="_x0000_s1331" style="position:absolute;left:670;top:3993;width:1905;height:0" coordorigin="670,3993" coordsize="1905,0" path="m670,3993r1905,e" filled="f" strokeweight=".85pt">
              <v:path arrowok="t"/>
            </v:shape>
            <v:shape id="_x0000_s1330" style="position:absolute;left:678;top:3745;width:0;height:255" coordorigin="678,3745" coordsize="0,255" path="m678,4000r,-255e" filled="f" strokeweight=".85pt">
              <v:path arrowok="t"/>
            </v:shape>
            <v:shape id="_x0000_s1329" style="position:absolute;left:2568;top:3745;width:0;height:255" coordorigin="2568,3745" coordsize="0,255" path="m2568,4000r,-255e" filled="f" strokeweight=".85pt">
              <v:path arrowok="t"/>
            </v:shape>
            <v:shape id="_x0000_s1328" style="position:absolute;left:8230;top:3753;width:1905;height:0" coordorigin="8230,3753" coordsize="1905,0" path="m8230,3753r1905,e" filled="f" strokeweight=".85pt">
              <v:path arrowok="t"/>
            </v:shape>
            <v:shape id="_x0000_s1327" style="position:absolute;left:10128;top:3505;width:0;height:255" coordorigin="10128,3505" coordsize="0,255" path="m10128,3760r,-255e" filled="f" strokeweight=".85pt">
              <v:path arrowok="t"/>
            </v:shape>
            <v:shape id="_x0000_s1326" style="position:absolute;left:6340;top:3753;width:1905;height:0" coordorigin="6340,3753" coordsize="1905,0" path="m6340,3753r1905,e" filled="f" strokeweight=".85pt">
              <v:path arrowok="t"/>
            </v:shape>
            <v:shape id="_x0000_s1325" style="position:absolute;left:8238;top:3505;width:0;height:255" coordorigin="8238,3505" coordsize="0,255" path="m8238,3760r,-255e" filled="f" strokeweight=".85pt">
              <v:path arrowok="t"/>
            </v:shape>
            <v:shape id="_x0000_s1324" style="position:absolute;left:4450;top:3753;width:1905;height:0" coordorigin="4450,3753" coordsize="1905,0" path="m4450,3753r1905,e" filled="f" strokeweight=".85pt">
              <v:path arrowok="t"/>
            </v:shape>
            <v:shape id="_x0000_s1323" style="position:absolute;left:6348;top:3505;width:0;height:255" coordorigin="6348,3505" coordsize="0,255" path="m6348,3760r,-255e" filled="f" strokeweight=".85pt">
              <v:path arrowok="t"/>
            </v:shape>
            <v:shape id="_x0000_s1322" style="position:absolute;left:2560;top:3753;width:1905;height:0" coordorigin="2560,3753" coordsize="1905,0" path="m2560,3753r1905,e" filled="f" strokeweight=".85pt">
              <v:path arrowok="t"/>
            </v:shape>
            <v:shape id="_x0000_s1321" style="position:absolute;left:4458;top:3505;width:0;height:255" coordorigin="4458,3505" coordsize="0,255" path="m4458,3760r,-255e" filled="f" strokeweight=".85pt">
              <v:path arrowok="t"/>
            </v:shape>
            <v:shape id="_x0000_s1320" style="position:absolute;left:670;top:3753;width:1905;height:0" coordorigin="670,3753" coordsize="1905,0" path="m670,3753r1905,e" filled="f" strokeweight=".85pt">
              <v:path arrowok="t"/>
            </v:shape>
            <v:shape id="_x0000_s1319" style="position:absolute;left:678;top:3505;width:0;height:255" coordorigin="678,3505" coordsize="0,255" path="m678,3760r,-255e" filled="f" strokeweight=".85pt">
              <v:path arrowok="t"/>
            </v:shape>
            <v:shape id="_x0000_s1318" style="position:absolute;left:2568;top:3505;width:0;height:255" coordorigin="2568,3505" coordsize="0,255" path="m2568,3760r,-255e" filled="f" strokeweight=".85pt">
              <v:path arrowok="t"/>
            </v:shape>
            <v:shape id="_x0000_s1317" style="position:absolute;left:8230;top:3288;width:1905;height:0" coordorigin="8230,3288" coordsize="1905,0" path="m8230,3288r1905,e" filled="f" strokeweight=".85pt">
              <v:path arrowok="t"/>
            </v:shape>
            <v:shape id="_x0000_s1316" style="position:absolute;left:8230;top:3513;width:1905;height:0" coordorigin="8230,3513" coordsize="1905,0" path="m8230,3513r1905,e" filled="f" strokeweight=".85pt">
              <v:path arrowok="t"/>
            </v:shape>
            <v:shape id="_x0000_s1315" style="position:absolute;left:10128;top:3280;width:0;height:240" coordorigin="10128,3280" coordsize="0,240" path="m10128,3520r,-240e" filled="f" strokeweight=".85pt">
              <v:path arrowok="t"/>
            </v:shape>
            <v:shape id="_x0000_s1314" style="position:absolute;left:6340;top:3288;width:1905;height:0" coordorigin="6340,3288" coordsize="1905,0" path="m6340,3288r1905,e" filled="f" strokeweight=".85pt">
              <v:path arrowok="t"/>
            </v:shape>
            <v:shape id="_x0000_s1313" style="position:absolute;left:6340;top:3513;width:1905;height:0" coordorigin="6340,3513" coordsize="1905,0" path="m6340,3513r1905,e" filled="f" strokeweight=".85pt">
              <v:path arrowok="t"/>
            </v:shape>
            <v:shape id="_x0000_s1312" style="position:absolute;left:8238;top:3280;width:0;height:240" coordorigin="8238,3280" coordsize="0,240" path="m8238,3520r,-240e" filled="f" strokeweight=".85pt">
              <v:path arrowok="t"/>
            </v:shape>
            <v:shape id="_x0000_s1311" style="position:absolute;left:4450;top:3288;width:1905;height:0" coordorigin="4450,3288" coordsize="1905,0" path="m4450,3288r1905,e" filled="f" strokeweight=".85pt">
              <v:path arrowok="t"/>
            </v:shape>
            <v:shape id="_x0000_s1310" style="position:absolute;left:4450;top:3513;width:1905;height:0" coordorigin="4450,3513" coordsize="1905,0" path="m4450,3513r1905,e" filled="f" strokeweight=".85pt">
              <v:path arrowok="t"/>
            </v:shape>
            <v:shape id="_x0000_s1309" style="position:absolute;left:6348;top:3280;width:0;height:240" coordorigin="6348,3280" coordsize="0,240" path="m6348,3520r,-240e" filled="f" strokeweight=".85pt">
              <v:path arrowok="t"/>
            </v:shape>
            <v:shape id="_x0000_s1308" style="position:absolute;left:2560;top:3288;width:1905;height:0" coordorigin="2560,3288" coordsize="1905,0" path="m2560,3288r1905,e" filled="f" strokeweight=".85pt">
              <v:path arrowok="t"/>
            </v:shape>
            <v:shape id="_x0000_s1307" style="position:absolute;left:2560;top:3513;width:1905;height:0" coordorigin="2560,3513" coordsize="1905,0" path="m2560,3513r1905,e" filled="f" strokeweight=".85pt">
              <v:path arrowok="t"/>
            </v:shape>
            <v:shape id="_x0000_s1306" style="position:absolute;left:4458;top:3280;width:0;height:240" coordorigin="4458,3280" coordsize="0,240" path="m4458,3520r,-240e" filled="f" strokeweight=".85pt">
              <v:path arrowok="t"/>
            </v:shape>
            <v:shape id="_x0000_s1305" style="position:absolute;left:670;top:3288;width:1905;height:0" coordorigin="670,3288" coordsize="1905,0" path="m670,3288r1905,e" filled="f" strokeweight=".85pt">
              <v:path arrowok="t"/>
            </v:shape>
            <v:shape id="_x0000_s1304" style="position:absolute;left:670;top:3513;width:1905;height:0" coordorigin="670,3513" coordsize="1905,0" path="m670,3513r1905,e" filled="f" strokeweight=".85pt">
              <v:path arrowok="t"/>
            </v:shape>
            <v:shape id="_x0000_s1303" style="position:absolute;left:678;top:3280;width:0;height:240" coordorigin="678,3280" coordsize="0,240" path="m678,3520r,-240e" filled="f" strokeweight=".85pt">
              <v:path arrowok="t"/>
            </v:shape>
            <v:shape id="_x0000_s1302" style="position:absolute;left:2568;top:3280;width:0;height:240" coordorigin="2568,3280" coordsize="0,240" path="m2568,3520r,-240e" filled="f" strokeweight=".85pt">
              <v:path arrowok="t"/>
            </v:shape>
            <v:shape id="_x0000_s1301" style="position:absolute;left:8230;top:10938;width:1905;height:0" coordorigin="8230,10938" coordsize="1905,0" path="m8230,10938r1905,e" filled="f" strokeweight=".85pt">
              <v:path arrowok="t"/>
            </v:shape>
            <v:shape id="_x0000_s1300" style="position:absolute;left:10128;top:10705;width:0;height:240" coordorigin="10128,10705" coordsize="0,240" path="m10128,10945r,-240e" filled="f" strokeweight=".85pt">
              <v:path arrowok="t"/>
            </v:shape>
            <v:shape id="_x0000_s1299" style="position:absolute;left:6340;top:10938;width:1905;height:0" coordorigin="6340,10938" coordsize="1905,0" path="m6340,10938r1905,e" filled="f" strokeweight=".85pt">
              <v:path arrowok="t"/>
            </v:shape>
            <v:shape id="_x0000_s1298" style="position:absolute;left:8238;top:10705;width:0;height:240" coordorigin="8238,10705" coordsize="0,240" path="m8238,10945r,-240e" filled="f" strokeweight=".85pt">
              <v:path arrowok="t"/>
            </v:shape>
            <v:shape id="_x0000_s1297" style="position:absolute;left:4450;top:10938;width:1905;height:0" coordorigin="4450,10938" coordsize="1905,0" path="m4450,10938r1905,e" filled="f" strokeweight=".85pt">
              <v:path arrowok="t"/>
            </v:shape>
            <v:shape id="_x0000_s1296" style="position:absolute;left:6348;top:10705;width:0;height:240" coordorigin="6348,10705" coordsize="0,240" path="m6348,10945r,-240e" filled="f" strokeweight=".85pt">
              <v:path arrowok="t"/>
            </v:shape>
            <v:shape id="_x0000_s1295" style="position:absolute;left:2560;top:10938;width:1905;height:0" coordorigin="2560,10938" coordsize="1905,0" path="m2560,10938r1905,e" filled="f" strokeweight=".85pt">
              <v:path arrowok="t"/>
            </v:shape>
            <v:shape id="_x0000_s1294" style="position:absolute;left:4458;top:10705;width:0;height:240" coordorigin="4458,10705" coordsize="0,240" path="m4458,10945r,-240e" filled="f" strokeweight=".85pt">
              <v:path arrowok="t"/>
            </v:shape>
            <v:shape id="_x0000_s1293" style="position:absolute;left:670;top:10938;width:1905;height:0" coordorigin="670,10938" coordsize="1905,0" path="m670,10938r1905,e" filled="f" strokeweight=".85pt">
              <v:path arrowok="t"/>
            </v:shape>
            <v:shape id="_x0000_s1292" style="position:absolute;left:678;top:10705;width:0;height:240" coordorigin="678,10705" coordsize="0,240" path="m678,10945r,-240e" filled="f" strokeweight=".85pt">
              <v:path arrowok="t"/>
            </v:shape>
            <v:shape id="_x0000_s1291" style="position:absolute;left:2568;top:10705;width:0;height:240" coordorigin="2568,10705" coordsize="0,240" path="m2568,10945r,-240e" filled="f" strokeweight=".85pt">
              <v:path arrowok="t"/>
            </v:shape>
            <v:shape id="_x0000_s1290" style="position:absolute;left:8230;top:10713;width:1905;height:0" coordorigin="8230,10713" coordsize="1905,0" path="m8230,10713r1905,e" filled="f" strokeweight=".85pt">
              <v:path arrowok="t"/>
            </v:shape>
            <v:shape id="_x0000_s1289" style="position:absolute;left:10128;top:10480;width:0;height:240" coordorigin="10128,10480" coordsize="0,240" path="m10128,10720r,-240e" filled="f" strokeweight=".85pt">
              <v:path arrowok="t"/>
            </v:shape>
            <v:shape id="_x0000_s1288" style="position:absolute;left:6340;top:10713;width:1905;height:0" coordorigin="6340,10713" coordsize="1905,0" path="m6340,10713r1905,e" filled="f" strokeweight=".85pt">
              <v:path arrowok="t"/>
            </v:shape>
            <v:shape id="_x0000_s1287" style="position:absolute;left:8238;top:10480;width:0;height:240" coordorigin="8238,10480" coordsize="0,240" path="m8238,10720r,-240e" filled="f" strokeweight=".85pt">
              <v:path arrowok="t"/>
            </v:shape>
            <v:shape id="_x0000_s1286" style="position:absolute;left:4450;top:10713;width:1905;height:0" coordorigin="4450,10713" coordsize="1905,0" path="m4450,10713r1905,e" filled="f" strokeweight=".85pt">
              <v:path arrowok="t"/>
            </v:shape>
            <v:shape id="_x0000_s1285" style="position:absolute;left:6348;top:10480;width:0;height:240" coordorigin="6348,10480" coordsize="0,240" path="m6348,10720r,-240e" filled="f" strokeweight=".85pt">
              <v:path arrowok="t"/>
            </v:shape>
            <v:shape id="_x0000_s1284" style="position:absolute;left:2560;top:10713;width:1905;height:0" coordorigin="2560,10713" coordsize="1905,0" path="m2560,10713r1905,e" filled="f" strokeweight=".85pt">
              <v:path arrowok="t"/>
            </v:shape>
            <v:shape id="_x0000_s1283" style="position:absolute;left:4458;top:10480;width:0;height:240" coordorigin="4458,10480" coordsize="0,240" path="m4458,10720r,-240e" filled="f" strokeweight=".85pt">
              <v:path arrowok="t"/>
            </v:shape>
            <v:shape id="_x0000_s1282" style="position:absolute;left:670;top:10713;width:1905;height:0" coordorigin="670,10713" coordsize="1905,0" path="m670,10713r1905,e" filled="f" strokeweight=".85pt">
              <v:path arrowok="t"/>
            </v:shape>
            <v:shape id="_x0000_s1281" style="position:absolute;left:678;top:10480;width:0;height:240" coordorigin="678,10480" coordsize="0,240" path="m678,10720r,-240e" filled="f" strokeweight=".85pt">
              <v:path arrowok="t"/>
            </v:shape>
            <v:shape id="_x0000_s1280" style="position:absolute;left:2568;top:10480;width:0;height:240" coordorigin="2568,10480" coordsize="0,240" path="m2568,10720r,-240e" filled="f" strokeweight=".85pt">
              <v:path arrowok="t"/>
            </v:shape>
            <v:shape id="_x0000_s1279" style="position:absolute;left:8230;top:10488;width:1905;height:0" coordorigin="8230,10488" coordsize="1905,0" path="m8230,10488r1905,e" filled="f" strokeweight=".85pt">
              <v:path arrowok="t"/>
            </v:shape>
            <v:shape id="_x0000_s1278" style="position:absolute;left:10128;top:10255;width:0;height:240" coordorigin="10128,10255" coordsize="0,240" path="m10128,10495r,-240e" filled="f" strokeweight=".85pt">
              <v:path arrowok="t"/>
            </v:shape>
            <v:shape id="_x0000_s1277" style="position:absolute;left:6340;top:10488;width:1905;height:0" coordorigin="6340,10488" coordsize="1905,0" path="m6340,10488r1905,e" filled="f" strokeweight=".85pt">
              <v:path arrowok="t"/>
            </v:shape>
            <v:shape id="_x0000_s1276" style="position:absolute;left:8238;top:10255;width:0;height:240" coordorigin="8238,10255" coordsize="0,240" path="m8238,10495r,-240e" filled="f" strokeweight=".85pt">
              <v:path arrowok="t"/>
            </v:shape>
            <v:shape id="_x0000_s1275" style="position:absolute;left:4450;top:10488;width:1905;height:0" coordorigin="4450,10488" coordsize="1905,0" path="m4450,10488r1905,e" filled="f" strokeweight=".85pt">
              <v:path arrowok="t"/>
            </v:shape>
            <v:shape id="_x0000_s1274" style="position:absolute;left:6348;top:10255;width:0;height:240" coordorigin="6348,10255" coordsize="0,240" path="m6348,10495r,-240e" filled="f" strokeweight=".85pt">
              <v:path arrowok="t"/>
            </v:shape>
            <v:shape id="_x0000_s1273" style="position:absolute;left:2560;top:10488;width:1905;height:0" coordorigin="2560,10488" coordsize="1905,0" path="m2560,10488r1905,e" filled="f" strokeweight=".85pt">
              <v:path arrowok="t"/>
            </v:shape>
            <v:shape id="_x0000_s1272" style="position:absolute;left:4458;top:10255;width:0;height:240" coordorigin="4458,10255" coordsize="0,240" path="m4458,10495r,-240e" filled="f" strokeweight=".85pt">
              <v:path arrowok="t"/>
            </v:shape>
            <v:shape id="_x0000_s1271" style="position:absolute;left:670;top:10488;width:1905;height:0" coordorigin="670,10488" coordsize="1905,0" path="m670,10488r1905,e" filled="f" strokeweight=".85pt">
              <v:path arrowok="t"/>
            </v:shape>
            <v:shape id="_x0000_s1270" style="position:absolute;left:678;top:10255;width:0;height:240" coordorigin="678,10255" coordsize="0,240" path="m678,10495r,-240e" filled="f" strokeweight=".85pt">
              <v:path arrowok="t"/>
            </v:shape>
            <v:shape id="_x0000_s1269" style="position:absolute;left:2568;top:10255;width:0;height:240" coordorigin="2568,10255" coordsize="0,240" path="m2568,10495r,-240e" filled="f" strokeweight=".85pt">
              <v:path arrowok="t"/>
            </v:shape>
            <v:shape id="_x0000_s1268" style="position:absolute;left:8230;top:10263;width:1905;height:0" coordorigin="8230,10263" coordsize="1905,0" path="m8230,10263r1905,e" filled="f" strokeweight=".85pt">
              <v:path arrowok="t"/>
            </v:shape>
            <v:shape id="_x0000_s1267" style="position:absolute;left:10128;top:10030;width:0;height:240" coordorigin="10128,10030" coordsize="0,240" path="m10128,10270r,-240e" filled="f" strokeweight=".85pt">
              <v:path arrowok="t"/>
            </v:shape>
            <v:shape id="_x0000_s1266" style="position:absolute;left:6340;top:10263;width:1905;height:0" coordorigin="6340,10263" coordsize="1905,0" path="m6340,10263r1905,e" filled="f" strokeweight=".85pt">
              <v:path arrowok="t"/>
            </v:shape>
            <v:shape id="_x0000_s1265" style="position:absolute;left:8238;top:10030;width:0;height:240" coordorigin="8238,10030" coordsize="0,240" path="m8238,10270r,-240e" filled="f" strokeweight=".85pt">
              <v:path arrowok="t"/>
            </v:shape>
            <v:shape id="_x0000_s1264" style="position:absolute;left:4450;top:10263;width:1905;height:0" coordorigin="4450,10263" coordsize="1905,0" path="m4450,10263r1905,e" filled="f" strokeweight=".85pt">
              <v:path arrowok="t"/>
            </v:shape>
            <v:shape id="_x0000_s1263" style="position:absolute;left:6348;top:10030;width:0;height:240" coordorigin="6348,10030" coordsize="0,240" path="m6348,10270r,-240e" filled="f" strokeweight=".85pt">
              <v:path arrowok="t"/>
            </v:shape>
            <v:shape id="_x0000_s1262" style="position:absolute;left:2560;top:10263;width:1905;height:0" coordorigin="2560,10263" coordsize="1905,0" path="m2560,10263r1905,e" filled="f" strokeweight=".85pt">
              <v:path arrowok="t"/>
            </v:shape>
            <v:shape id="_x0000_s1261" style="position:absolute;left:4458;top:10030;width:0;height:240" coordorigin="4458,10030" coordsize="0,240" path="m4458,10270r,-240e" filled="f" strokeweight=".85pt">
              <v:path arrowok="t"/>
            </v:shape>
            <v:shape id="_x0000_s1260" style="position:absolute;left:670;top:10263;width:1905;height:0" coordorigin="670,10263" coordsize="1905,0" path="m670,10263r1905,e" filled="f" strokeweight=".85pt">
              <v:path arrowok="t"/>
            </v:shape>
            <v:shape id="_x0000_s1259" style="position:absolute;left:678;top:10030;width:0;height:240" coordorigin="678,10030" coordsize="0,240" path="m678,10270r,-240e" filled="f" strokeweight=".85pt">
              <v:path arrowok="t"/>
            </v:shape>
            <v:shape id="_x0000_s1258" style="position:absolute;left:2568;top:10030;width:0;height:240" coordorigin="2568,10030" coordsize="0,240" path="m2568,10270r,-240e" filled="f" strokeweight=".85pt">
              <v:path arrowok="t"/>
            </v:shape>
            <v:shape id="_x0000_s1257" style="position:absolute;left:8230;top:9813;width:1905;height:0" coordorigin="8230,9813" coordsize="1905,0" path="m8230,9813r1905,e" filled="f" strokeweight=".85pt">
              <v:path arrowok="t"/>
            </v:shape>
            <v:shape id="_x0000_s1256" style="position:absolute;left:8230;top:10038;width:1905;height:0" coordorigin="8230,10038" coordsize="1905,0" path="m8230,10038r1905,e" filled="f" strokeweight=".85pt">
              <v:path arrowok="t"/>
            </v:shape>
            <v:shape id="_x0000_s1255" style="position:absolute;left:10128;top:9805;width:0;height:240" coordorigin="10128,9805" coordsize="0,240" path="m10128,10045r,-240e" filled="f" strokeweight=".85pt">
              <v:path arrowok="t"/>
            </v:shape>
            <v:shape id="_x0000_s1254" style="position:absolute;left:6340;top:9813;width:1905;height:0" coordorigin="6340,9813" coordsize="1905,0" path="m6340,9813r1905,e" filled="f" strokeweight=".85pt">
              <v:path arrowok="t"/>
            </v:shape>
            <v:shape id="_x0000_s1253" style="position:absolute;left:6340;top:10038;width:1905;height:0" coordorigin="6340,10038" coordsize="1905,0" path="m6340,10038r1905,e" filled="f" strokeweight=".85pt">
              <v:path arrowok="t"/>
            </v:shape>
            <v:shape id="_x0000_s1252" style="position:absolute;left:8238;top:9805;width:0;height:240" coordorigin="8238,9805" coordsize="0,240" path="m8238,10045r,-240e" filled="f" strokeweight=".85pt">
              <v:path arrowok="t"/>
            </v:shape>
            <v:shape id="_x0000_s1251" style="position:absolute;left:4450;top:9813;width:1905;height:0" coordorigin="4450,9813" coordsize="1905,0" path="m4450,9813r1905,e" filled="f" strokeweight=".85pt">
              <v:path arrowok="t"/>
            </v:shape>
            <v:shape id="_x0000_s1250" style="position:absolute;left:4450;top:10038;width:1905;height:0" coordorigin="4450,10038" coordsize="1905,0" path="m4450,10038r1905,e" filled="f" strokeweight=".85pt">
              <v:path arrowok="t"/>
            </v:shape>
            <v:shape id="_x0000_s1249" style="position:absolute;left:6348;top:9805;width:0;height:240" coordorigin="6348,9805" coordsize="0,240" path="m6348,10045r,-240e" filled="f" strokeweight=".85pt">
              <v:path arrowok="t"/>
            </v:shape>
            <v:shape id="_x0000_s1248" style="position:absolute;left:2560;top:9813;width:1905;height:0" coordorigin="2560,9813" coordsize="1905,0" path="m2560,9813r1905,e" filled="f" strokeweight=".85pt">
              <v:path arrowok="t"/>
            </v:shape>
            <v:shape id="_x0000_s1247" style="position:absolute;left:2560;top:10038;width:1905;height:0" coordorigin="2560,10038" coordsize="1905,0" path="m2560,10038r1905,e" filled="f" strokeweight=".85pt">
              <v:path arrowok="t"/>
            </v:shape>
            <v:shape id="_x0000_s1246" style="position:absolute;left:4458;top:9805;width:0;height:240" coordorigin="4458,9805" coordsize="0,240" path="m4458,10045r,-240e" filled="f" strokeweight=".85pt">
              <v:path arrowok="t"/>
            </v:shape>
            <v:shape id="_x0000_s1245" style="position:absolute;left:670;top:9813;width:1905;height:0" coordorigin="670,9813" coordsize="1905,0" path="m670,9813r1905,e" filled="f" strokeweight=".85pt">
              <v:path arrowok="t"/>
            </v:shape>
            <v:shape id="_x0000_s1244" style="position:absolute;left:670;top:10038;width:1905;height:0" coordorigin="670,10038" coordsize="1905,0" path="m670,10038r1905,e" filled="f" strokeweight=".85pt">
              <v:path arrowok="t"/>
            </v:shape>
            <v:shape id="_x0000_s1243" style="position:absolute;left:678;top:9805;width:0;height:240" coordorigin="678,9805" coordsize="0,240" path="m678,10045r,-240e" filled="f" strokeweight=".85pt">
              <v:path arrowok="t"/>
            </v:shape>
            <v:shape id="_x0000_s1242" style="position:absolute;left:2568;top:9805;width:0;height:240" coordorigin="2568,9805" coordsize="0,240" path="m2568,10045r,-240e" filled="f" strokeweight=".85pt">
              <v:path arrowok="t"/>
            </v:shape>
            <v:shape id="_x0000_s1241" style="position:absolute;left:10128;top:15070;width:0;height:435" coordorigin="10128,15070" coordsize="0,435" path="m10128,15070r,210e" filled="f" strokeweight=".85pt">
              <v:path arrowok="t"/>
            </v:shape>
            <v:shape id="_x0000_s1240" style="position:absolute;left:8238;top:15070;width:0;height:435" coordorigin="8238,15070" coordsize="0,435" path="m8238,15070r,210e" filled="f" strokeweight=".85pt">
              <v:path arrowok="t"/>
            </v:shape>
            <v:shape id="_x0000_s1239" style="position:absolute;left:6348;top:15070;width:0;height:435" coordorigin="6348,15070" coordsize="0,435" path="m6348,15070r,210e" filled="f" strokeweight=".85pt">
              <v:path arrowok="t"/>
            </v:shape>
            <v:shape id="_x0000_s1238" style="position:absolute;left:4458;top:15070;width:0;height:435" coordorigin="4458,15070" coordsize="0,435" path="m4458,15070r,210e" filled="f" strokeweight=".85pt">
              <v:path arrowok="t"/>
            </v:shape>
            <v:shape id="_x0000_s1237" style="position:absolute;left:678;top:15070;width:0;height:435" coordorigin="678,15070" coordsize="0,435" path="m678,15070r,210e" filled="f" strokeweight=".85pt">
              <v:path arrowok="t"/>
            </v:shape>
            <v:shape id="_x0000_s1236" style="position:absolute;left:2568;top:15070;width:0;height:435" coordorigin="2568,15070" coordsize="0,435" path="m2568,15070r,210e" filled="f" strokeweight=".85pt">
              <v:path arrowok="t"/>
            </v:shape>
            <v:shape id="_x0000_s1235" style="position:absolute;left:8230;top:15078;width:1905;height:0" coordorigin="8230,15078" coordsize="1905,0" path="m8230,15078r1905,e" filled="f" strokeweight=".85pt">
              <v:path arrowok="t"/>
            </v:shape>
            <v:shape id="_x0000_s1234" style="position:absolute;left:10128;top:14830;width:0;height:255" coordorigin="10128,14830" coordsize="0,255" path="m10128,15085r,-255e" filled="f" strokeweight=".85pt">
              <v:path arrowok="t"/>
            </v:shape>
            <v:shape id="_x0000_s1233" style="position:absolute;left:6340;top:15078;width:1905;height:0" coordorigin="6340,15078" coordsize="1905,0" path="m6340,15078r1905,e" filled="f" strokeweight=".85pt">
              <v:path arrowok="t"/>
            </v:shape>
            <v:shape id="_x0000_s1232" style="position:absolute;left:8238;top:14830;width:0;height:255" coordorigin="8238,14830" coordsize="0,255" path="m8238,15085r,-255e" filled="f" strokeweight=".85pt">
              <v:path arrowok="t"/>
            </v:shape>
            <v:shape id="_x0000_s1231" style="position:absolute;left:4450;top:15078;width:1905;height:0" coordorigin="4450,15078" coordsize="1905,0" path="m4450,15078r1905,e" filled="f" strokeweight=".85pt">
              <v:path arrowok="t"/>
            </v:shape>
            <v:shape id="_x0000_s1230" style="position:absolute;left:6348;top:14830;width:0;height:255" coordorigin="6348,14830" coordsize="0,255" path="m6348,15085r,-255e" filled="f" strokeweight=".85pt">
              <v:path arrowok="t"/>
            </v:shape>
            <v:shape id="_x0000_s1229" style="position:absolute;left:2560;top:15078;width:1905;height:0" coordorigin="2560,15078" coordsize="1905,0" path="m2560,15078r1905,e" filled="f" strokeweight=".85pt">
              <v:path arrowok="t"/>
            </v:shape>
            <v:shape id="_x0000_s1228" style="position:absolute;left:4458;top:14830;width:0;height:255" coordorigin="4458,14830" coordsize="0,255" path="m4458,15085r,-255e" filled="f" strokeweight=".85pt">
              <v:path arrowok="t"/>
            </v:shape>
            <v:shape id="_x0000_s1227" style="position:absolute;left:670;top:15078;width:1905;height:0" coordorigin="670,15078" coordsize="1905,0" path="m670,15078r1905,e" filled="f" strokeweight=".85pt">
              <v:path arrowok="t"/>
            </v:shape>
            <v:shape id="_x0000_s1226" style="position:absolute;left:678;top:14830;width:0;height:255" coordorigin="678,14830" coordsize="0,255" path="m678,15085r,-255e" filled="f" strokeweight=".85pt">
              <v:path arrowok="t"/>
            </v:shape>
            <v:shape id="_x0000_s1225" style="position:absolute;left:2568;top:14830;width:0;height:255" coordorigin="2568,14830" coordsize="0,255" path="m2568,15085r,-255e" filled="f" strokeweight=".85pt">
              <v:path arrowok="t"/>
            </v:shape>
            <v:shape id="_x0000_s1224" style="position:absolute;left:8230;top:14838;width:1905;height:0" coordorigin="8230,14838" coordsize="1905,0" path="m8230,14838r1905,e" filled="f" strokeweight=".85pt">
              <v:path arrowok="t"/>
            </v:shape>
            <v:shape id="_x0000_s1223" style="position:absolute;left:10128;top:14590;width:0;height:255" coordorigin="10128,14590" coordsize="0,255" path="m10128,14845r,-255e" filled="f" strokeweight=".85pt">
              <v:path arrowok="t"/>
            </v:shape>
            <v:shape id="_x0000_s1222" style="position:absolute;left:6340;top:14838;width:1905;height:0" coordorigin="6340,14838" coordsize="1905,0" path="m6340,14838r1905,e" filled="f" strokeweight=".85pt">
              <v:path arrowok="t"/>
            </v:shape>
            <v:shape id="_x0000_s1221" style="position:absolute;left:8238;top:14590;width:0;height:255" coordorigin="8238,14590" coordsize="0,255" path="m8238,14845r,-255e" filled="f" strokeweight=".85pt">
              <v:path arrowok="t"/>
            </v:shape>
            <v:shape id="_x0000_s1220" style="position:absolute;left:4450;top:14838;width:1905;height:0" coordorigin="4450,14838" coordsize="1905,0" path="m4450,14838r1905,e" filled="f" strokeweight=".85pt">
              <v:path arrowok="t"/>
            </v:shape>
            <v:shape id="_x0000_s1219" style="position:absolute;left:6348;top:14590;width:0;height:255" coordorigin="6348,14590" coordsize="0,255" path="m6348,14845r,-255e" filled="f" strokeweight=".85pt">
              <v:path arrowok="t"/>
            </v:shape>
            <v:shape id="_x0000_s1218" style="position:absolute;left:2560;top:14838;width:1905;height:0" coordorigin="2560,14838" coordsize="1905,0" path="m2560,14838r1905,e" filled="f" strokeweight=".85pt">
              <v:path arrowok="t"/>
            </v:shape>
            <v:shape id="_x0000_s1217" style="position:absolute;left:4458;top:14590;width:0;height:255" coordorigin="4458,14590" coordsize="0,255" path="m4458,14845r,-255e" filled="f" strokeweight=".85pt">
              <v:path arrowok="t"/>
            </v:shape>
            <v:shape id="_x0000_s1216" style="position:absolute;left:670;top:14838;width:1905;height:0" coordorigin="670,14838" coordsize="1905,0" path="m670,14838r1905,e" filled="f" strokeweight=".85pt">
              <v:path arrowok="t"/>
            </v:shape>
            <v:shape id="_x0000_s1215" style="position:absolute;left:678;top:14590;width:0;height:255" coordorigin="678,14590" coordsize="0,255" path="m678,14845r,-255e" filled="f" strokeweight=".85pt">
              <v:path arrowok="t"/>
            </v:shape>
            <v:shape id="_x0000_s1214" style="position:absolute;left:2568;top:14590;width:0;height:255" coordorigin="2568,14590" coordsize="0,255" path="m2568,14845r,-255e" filled="f" strokeweight=".85pt">
              <v:path arrowok="t"/>
            </v:shape>
            <v:shape id="_x0000_s1213" style="position:absolute;left:8230;top:14598;width:1905;height:0" coordorigin="8230,14598" coordsize="1905,0" path="m8230,14598r1905,e" filled="f" strokeweight=".85pt">
              <v:path arrowok="t"/>
            </v:shape>
            <v:shape id="_x0000_s1212" style="position:absolute;left:10128;top:14350;width:0;height:255" coordorigin="10128,14350" coordsize="0,255" path="m10128,14605r,-255e" filled="f" strokeweight=".85pt">
              <v:path arrowok="t"/>
            </v:shape>
            <v:shape id="_x0000_s1211" style="position:absolute;left:6340;top:14598;width:1905;height:0" coordorigin="6340,14598" coordsize="1905,0" path="m6340,14598r1905,e" filled="f" strokeweight=".85pt">
              <v:path arrowok="t"/>
            </v:shape>
            <v:shape id="_x0000_s1210" style="position:absolute;left:8238;top:14350;width:0;height:255" coordorigin="8238,14350" coordsize="0,255" path="m8238,14605r,-255e" filled="f" strokeweight=".85pt">
              <v:path arrowok="t"/>
            </v:shape>
            <v:shape id="_x0000_s1209" style="position:absolute;left:4450;top:14598;width:1905;height:0" coordorigin="4450,14598" coordsize="1905,0" path="m4450,14598r1905,e" filled="f" strokeweight=".85pt">
              <v:path arrowok="t"/>
            </v:shape>
            <v:shape id="_x0000_s1208" style="position:absolute;left:6348;top:14350;width:0;height:255" coordorigin="6348,14350" coordsize="0,255" path="m6348,14605r,-255e" filled="f" strokeweight=".85pt">
              <v:path arrowok="t"/>
            </v:shape>
            <v:shape id="_x0000_s1207" style="position:absolute;left:2560;top:14598;width:1905;height:0" coordorigin="2560,14598" coordsize="1905,0" path="m2560,14598r1905,e" filled="f" strokeweight=".85pt">
              <v:path arrowok="t"/>
            </v:shape>
            <v:shape id="_x0000_s1206" style="position:absolute;left:4458;top:14350;width:0;height:255" coordorigin="4458,14350" coordsize="0,255" path="m4458,14605r,-255e" filled="f" strokeweight=".85pt">
              <v:path arrowok="t"/>
            </v:shape>
            <v:shape id="_x0000_s1205" style="position:absolute;left:670;top:14598;width:1905;height:0" coordorigin="670,14598" coordsize="1905,0" path="m670,14598r1905,e" filled="f" strokeweight=".85pt">
              <v:path arrowok="t"/>
            </v:shape>
            <v:shape id="_x0000_s1204" style="position:absolute;left:678;top:14350;width:0;height:255" coordorigin="678,14350" coordsize="0,255" path="m678,14605r,-255e" filled="f" strokeweight=".85pt">
              <v:path arrowok="t"/>
            </v:shape>
            <v:shape id="_x0000_s1203" style="position:absolute;left:2568;top:14350;width:0;height:255" coordorigin="2568,14350" coordsize="0,255" path="m2568,14605r,-255e" filled="f" strokeweight=".85pt">
              <v:path arrowok="t"/>
            </v:shape>
            <v:shape id="_x0000_s1202" style="position:absolute;left:8230;top:14133;width:1905;height:0" coordorigin="8230,14133" coordsize="1905,0" path="m8230,14133r1905,e" filled="f" strokeweight=".85pt">
              <v:path arrowok="t"/>
            </v:shape>
            <v:shape id="_x0000_s1201" style="position:absolute;left:8230;top:14358;width:1905;height:0" coordorigin="8230,14358" coordsize="1905,0" path="m8230,14358r1905,e" filled="f" strokeweight=".85pt">
              <v:path arrowok="t"/>
            </v:shape>
            <v:shape id="_x0000_s1200" style="position:absolute;left:10128;top:14125;width:0;height:240" coordorigin="10128,14125" coordsize="0,240" path="m10128,14365r,-240e" filled="f" strokeweight=".85pt">
              <v:path arrowok="t"/>
            </v:shape>
            <v:shape id="_x0000_s1199" style="position:absolute;left:6340;top:14133;width:1905;height:0" coordorigin="6340,14133" coordsize="1905,0" path="m6340,14133r1905,e" filled="f" strokeweight=".85pt">
              <v:path arrowok="t"/>
            </v:shape>
            <v:shape id="_x0000_s1198" style="position:absolute;left:6340;top:14358;width:1905;height:0" coordorigin="6340,14358" coordsize="1905,0" path="m6340,14358r1905,e" filled="f" strokeweight=".85pt">
              <v:path arrowok="t"/>
            </v:shape>
            <v:shape id="_x0000_s1197" style="position:absolute;left:8238;top:14125;width:0;height:240" coordorigin="8238,14125" coordsize="0,240" path="m8238,14365r,-240e" filled="f" strokeweight=".85pt">
              <v:path arrowok="t"/>
            </v:shape>
            <v:shape id="_x0000_s1196" style="position:absolute;left:4450;top:14133;width:1905;height:0" coordorigin="4450,14133" coordsize="1905,0" path="m4450,14133r1905,e" filled="f" strokeweight=".85pt">
              <v:path arrowok="t"/>
            </v:shape>
            <v:shape id="_x0000_s1195" style="position:absolute;left:4450;top:14358;width:1905;height:0" coordorigin="4450,14358" coordsize="1905,0" path="m4450,14358r1905,e" filled="f" strokeweight=".85pt">
              <v:path arrowok="t"/>
            </v:shape>
            <v:shape id="_x0000_s1194" style="position:absolute;left:6348;top:14125;width:0;height:240" coordorigin="6348,14125" coordsize="0,240" path="m6348,14365r,-240e" filled="f" strokeweight=".85pt">
              <v:path arrowok="t"/>
            </v:shape>
            <v:shape id="_x0000_s1193" style="position:absolute;left:2560;top:14133;width:1905;height:0" coordorigin="2560,14133" coordsize="1905,0" path="m2560,14133r1905,e" filled="f" strokeweight=".85pt">
              <v:path arrowok="t"/>
            </v:shape>
            <v:shape id="_x0000_s1192" style="position:absolute;left:2560;top:14358;width:1905;height:0" coordorigin="2560,14358" coordsize="1905,0" path="m2560,14358r1905,e" filled="f" strokeweight=".85pt">
              <v:path arrowok="t"/>
            </v:shape>
            <v:shape id="_x0000_s1191" style="position:absolute;left:4458;top:14125;width:0;height:240" coordorigin="4458,14125" coordsize="0,240" path="m4458,14365r,-240e" filled="f" strokeweight=".85pt">
              <v:path arrowok="t"/>
            </v:shape>
            <v:shape id="_x0000_s1190" style="position:absolute;left:670;top:14133;width:1905;height:0" coordorigin="670,14133" coordsize="1905,0" path="m670,14133r1905,e" filled="f" strokeweight=".85pt">
              <v:path arrowok="t"/>
            </v:shape>
            <v:shape id="_x0000_s1189" style="position:absolute;left:670;top:14358;width:1905;height:0" coordorigin="670,14358" coordsize="1905,0" path="m670,14358r1905,e" filled="f" strokeweight=".85pt">
              <v:path arrowok="t"/>
            </v:shape>
            <v:shape id="_x0000_s1188" style="position:absolute;left:678;top:14125;width:0;height:240" coordorigin="678,14125" coordsize="0,240" path="m678,14365r,-240e" filled="f" strokeweight=".85pt">
              <v:path arrowok="t"/>
            </v:shape>
            <v:shape id="_x0000_s1187" style="position:absolute;left:2568;top:14125;width:0;height:240" coordorigin="2568,14125" coordsize="0,240" path="m2568,14365r,-240e" filled="f" strokeweight=".85pt">
              <v:path arrowok="t"/>
            </v:shape>
            <v:shape id="_x0000_s1186" type="#_x0000_t75" style="position:absolute;left:670;top:580;width:9360;height:2445">
              <v:imagedata r:id="rId11" o:title=""/>
            </v:shape>
            <v:shape id="_x0000_s1185" type="#_x0000_t75" style="position:absolute;left:670;top:6925;width:9360;height:2625">
              <v:imagedata r:id="rId12" o:title=""/>
            </v:shape>
            <v:shape id="_x0000_s1184" type="#_x0000_t75" style="position:absolute;left:670;top:11425;width:9360;height:2445">
              <v:imagedata r:id="rId11" o:title=""/>
            </v:shape>
            <w10:wrap anchorx="page" anchory="page"/>
          </v:group>
        </w:pict>
      </w:r>
      <w:r w:rsidR="00A97195">
        <w:rPr>
          <w:rFonts w:ascii="Arial" w:eastAsia="Arial" w:hAnsi="Arial" w:cs="Arial"/>
          <w:sz w:val="24"/>
          <w:szCs w:val="24"/>
        </w:rPr>
        <w:t>Question 10</w:t>
      </w:r>
    </w:p>
    <w:p w:rsidR="004D03C3" w:rsidRDefault="004D03C3">
      <w:pPr>
        <w:spacing w:line="200" w:lineRule="exact"/>
      </w:pPr>
    </w:p>
    <w:p w:rsidR="003773CF" w:rsidRDefault="003773CF">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3" w:line="280" w:lineRule="exact"/>
        <w:rPr>
          <w:sz w:val="28"/>
          <w:szCs w:val="28"/>
        </w:rPr>
      </w:pPr>
    </w:p>
    <w:p w:rsidR="004D03C3" w:rsidRDefault="00A97195">
      <w:pPr>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1                             ...0000                    40                           24                           1</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2                             ...0040                    40                           40                           1</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3                             ...0080                    40                           40                           1</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4                             ...0120                    40                           40                           1</w:t>
      </w:r>
      <w:bookmarkStart w:id="0" w:name="_GoBack"/>
      <w:bookmarkEnd w:id="0"/>
    </w:p>
    <w:p w:rsidR="004D03C3" w:rsidRDefault="004D03C3">
      <w:pPr>
        <w:spacing w:before="15" w:line="220" w:lineRule="exact"/>
        <w:rPr>
          <w:sz w:val="22"/>
          <w:szCs w:val="22"/>
        </w:rPr>
      </w:pPr>
    </w:p>
    <w:p w:rsidR="004D03C3" w:rsidRDefault="00A97195">
      <w:pPr>
        <w:ind w:left="250"/>
        <w:rPr>
          <w:rFonts w:ascii="Courier New" w:eastAsia="Courier New" w:hAnsi="Courier New" w:cs="Courier New"/>
          <w:sz w:val="22"/>
          <w:szCs w:val="22"/>
        </w:rPr>
      </w:pPr>
      <w:r>
        <w:rPr>
          <w:rFonts w:ascii="Courier New" w:eastAsia="Courier New" w:hAnsi="Courier New" w:cs="Courier New"/>
          <w:sz w:val="22"/>
          <w:szCs w:val="22"/>
        </w:rPr>
        <w:t>free(...0000 + sizeof(BoundaryTag)) // free block 1</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3" w:line="280" w:lineRule="exact"/>
        <w:rPr>
          <w:sz w:val="28"/>
          <w:szCs w:val="28"/>
        </w:rPr>
      </w:pPr>
    </w:p>
    <w:p w:rsidR="004D03C3" w:rsidRDefault="00A97195">
      <w:pPr>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sectPr w:rsidR="004D03C3">
          <w:pgSz w:w="12240" w:h="15840"/>
          <w:pgMar w:top="360" w:right="400" w:bottom="0" w:left="420" w:header="173" w:footer="152" w:gutter="0"/>
          <w:cols w:space="720"/>
        </w:sectPr>
      </w:pPr>
      <w:r>
        <w:rPr>
          <w:rFonts w:ascii="Arial" w:eastAsia="Arial" w:hAnsi="Arial" w:cs="Arial"/>
          <w:sz w:val="22"/>
          <w:szCs w:val="22"/>
        </w:rPr>
        <w:t>...</w:t>
      </w:r>
    </w:p>
    <w:p w:rsidR="004D03C3" w:rsidRDefault="004D03C3">
      <w:pPr>
        <w:spacing w:line="140" w:lineRule="exact"/>
        <w:rPr>
          <w:sz w:val="15"/>
          <w:szCs w:val="15"/>
        </w:rPr>
        <w:sectPr w:rsidR="004D03C3">
          <w:pgSz w:w="12240" w:h="15840"/>
          <w:pgMar w:top="360" w:right="400" w:bottom="0" w:left="420" w:header="173" w:footer="152" w:gutter="0"/>
          <w:cols w:space="720"/>
        </w:sectPr>
      </w:pPr>
    </w:p>
    <w:p w:rsidR="004D03C3" w:rsidRDefault="004D03C3">
      <w:pPr>
        <w:spacing w:before="8" w:line="260" w:lineRule="exact"/>
        <w:rPr>
          <w:sz w:val="26"/>
          <w:szCs w:val="26"/>
        </w:rPr>
      </w:pPr>
    </w:p>
    <w:p w:rsidR="004D03C3" w:rsidRDefault="00A97195">
      <w:pPr>
        <w:spacing w:line="260" w:lineRule="exact"/>
        <w:ind w:left="250" w:right="-56"/>
        <w:rPr>
          <w:rFonts w:ascii="Arial" w:eastAsia="Arial" w:hAnsi="Arial" w:cs="Arial"/>
          <w:sz w:val="24"/>
          <w:szCs w:val="24"/>
        </w:rPr>
      </w:pPr>
      <w:r>
        <w:rPr>
          <w:rFonts w:ascii="Arial" w:eastAsia="Arial" w:hAnsi="Arial" w:cs="Arial"/>
          <w:position w:val="-1"/>
          <w:sz w:val="24"/>
          <w:szCs w:val="24"/>
        </w:rPr>
        <w:t>Question 11</w:t>
      </w:r>
    </w:p>
    <w:p w:rsidR="004D03C3" w:rsidRDefault="00A97195">
      <w:pPr>
        <w:spacing w:before="32"/>
        <w:rPr>
          <w:rFonts w:ascii="Arial" w:eastAsia="Arial" w:hAnsi="Arial" w:cs="Arial"/>
          <w:sz w:val="22"/>
          <w:szCs w:val="22"/>
        </w:rPr>
        <w:sectPr w:rsidR="004D03C3">
          <w:type w:val="continuous"/>
          <w:pgSz w:w="12240" w:h="15840"/>
          <w:pgMar w:top="360" w:right="400" w:bottom="0" w:left="420" w:header="720" w:footer="720" w:gutter="0"/>
          <w:cols w:num="2" w:space="720" w:equalWidth="0">
            <w:col w:w="1527" w:space="628"/>
            <w:col w:w="9265"/>
          </w:cols>
        </w:sectPr>
      </w:pPr>
      <w:r>
        <w:br w:type="column"/>
      </w:r>
      <w:r>
        <w:rPr>
          <w:rFonts w:ascii="Arial" w:eastAsia="Arial" w:hAnsi="Arial" w:cs="Arial"/>
          <w:sz w:val="22"/>
          <w:szCs w:val="22"/>
        </w:rPr>
        <w:t>...</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6" w:line="260" w:lineRule="exact"/>
        <w:rPr>
          <w:sz w:val="26"/>
          <w:szCs w:val="26"/>
        </w:rPr>
      </w:pPr>
    </w:p>
    <w:p w:rsidR="004D03C3" w:rsidRDefault="00A97195">
      <w:pPr>
        <w:spacing w:before="32"/>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1                             ...0000                    40                           24                           0</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2                             ...0040                    40                           40                           1</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3                             ...0080                    40                           40                           1</w:t>
      </w:r>
    </w:p>
    <w:p w:rsidR="004D03C3" w:rsidRDefault="00A97195">
      <w:pPr>
        <w:spacing w:line="220" w:lineRule="exact"/>
        <w:ind w:left="265"/>
        <w:rPr>
          <w:rFonts w:ascii="Arial" w:eastAsia="Arial" w:hAnsi="Arial" w:cs="Arial"/>
          <w:sz w:val="22"/>
          <w:szCs w:val="22"/>
        </w:rPr>
      </w:pPr>
      <w:r>
        <w:rPr>
          <w:rFonts w:ascii="Arial" w:eastAsia="Arial" w:hAnsi="Arial" w:cs="Arial"/>
          <w:sz w:val="22"/>
          <w:szCs w:val="22"/>
        </w:rPr>
        <w:t>4                             ...0120                    40                           40                           1</w:t>
      </w:r>
    </w:p>
    <w:p w:rsidR="004D03C3" w:rsidRDefault="004D03C3">
      <w:pPr>
        <w:spacing w:before="15" w:line="220" w:lineRule="exact"/>
        <w:rPr>
          <w:sz w:val="22"/>
          <w:szCs w:val="22"/>
        </w:rPr>
      </w:pPr>
    </w:p>
    <w:p w:rsidR="004D03C3" w:rsidRDefault="00A97195">
      <w:pPr>
        <w:ind w:left="250"/>
        <w:rPr>
          <w:rFonts w:ascii="Courier New" w:eastAsia="Courier New" w:hAnsi="Courier New" w:cs="Courier New"/>
          <w:sz w:val="22"/>
          <w:szCs w:val="22"/>
        </w:rPr>
      </w:pPr>
      <w:r>
        <w:rPr>
          <w:rFonts w:ascii="Courier New" w:eastAsia="Courier New" w:hAnsi="Courier New" w:cs="Courier New"/>
          <w:sz w:val="22"/>
          <w:szCs w:val="22"/>
        </w:rPr>
        <w:t>free(...0032 + sizeof(BoundaryTag)) // free block 2</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3" w:line="280" w:lineRule="exact"/>
        <w:rPr>
          <w:sz w:val="28"/>
          <w:szCs w:val="28"/>
        </w:rPr>
      </w:pPr>
    </w:p>
    <w:p w:rsidR="004D03C3" w:rsidRDefault="00A97195">
      <w:pPr>
        <w:ind w:left="265"/>
        <w:rPr>
          <w:rFonts w:ascii="Arial" w:eastAsia="Arial" w:hAnsi="Arial" w:cs="Arial"/>
          <w:sz w:val="22"/>
          <w:szCs w:val="22"/>
        </w:rPr>
      </w:pPr>
      <w:r>
        <w:rPr>
          <w:rFonts w:ascii="Arial" w:eastAsia="Arial" w:hAnsi="Arial" w:cs="Arial"/>
          <w:sz w:val="22"/>
          <w:szCs w:val="22"/>
        </w:rPr>
        <w:t>Block                      Offset                     Size                        Left Size                 Allocated</w:t>
      </w:r>
    </w:p>
    <w:p w:rsidR="004D03C3" w:rsidRDefault="00EE6896">
      <w:pPr>
        <w:spacing w:line="220" w:lineRule="exact"/>
        <w:ind w:left="2155"/>
        <w:rPr>
          <w:rFonts w:ascii="Arial" w:eastAsia="Arial" w:hAnsi="Arial" w:cs="Arial"/>
          <w:sz w:val="22"/>
          <w:szCs w:val="22"/>
        </w:rPr>
      </w:pPr>
      <w:r>
        <w:pict>
          <v:group id="_x0000_s1048" style="position:absolute;left:0;text-align:left;margin-left:28.6pt;margin-top:28.6pt;width:555.75pt;height:735.8pt;z-index:-251658752;mso-position-horizontal-relative:page;mso-position-vertical-relative:page" coordorigin="573,572" coordsize="11115,14716">
            <v:shape id="_x0000_s1182" style="position:absolute;left:580;top:-87620;width:11100;height:132900" coordorigin="580,-87620" coordsize="11100,132900" path="m11680,580l580,580r,14700l11680,15280r,-14700xe" stroked="f">
              <v:path arrowok="t"/>
            </v:shape>
            <v:shape id="_x0000_s1181" style="position:absolute;left:8230;top:798;width:1905;height:0" coordorigin="8230,798" coordsize="1905,0" path="m8230,798r1905,e" filled="f" strokeweight=".85pt">
              <v:path arrowok="t"/>
            </v:shape>
            <v:shape id="_x0000_s1180" style="position:absolute;left:10128;top:370;width:0;height:435" coordorigin="10128,370" coordsize="0,435" path="m10128,580r,225e" filled="f" strokeweight=".85pt">
              <v:path arrowok="t"/>
            </v:shape>
            <v:shape id="_x0000_s1179" style="position:absolute;left:6340;top:798;width:1905;height:0" coordorigin="6340,798" coordsize="1905,0" path="m6340,798r1905,e" filled="f" strokeweight=".85pt">
              <v:path arrowok="t"/>
            </v:shape>
            <v:shape id="_x0000_s1178" style="position:absolute;left:8238;top:370;width:0;height:435" coordorigin="8238,370" coordsize="0,435" path="m8238,580r,225e" filled="f" strokeweight=".85pt">
              <v:path arrowok="t"/>
            </v:shape>
            <v:shape id="_x0000_s1177" style="position:absolute;left:4450;top:798;width:1905;height:0" coordorigin="4450,798" coordsize="1905,0" path="m4450,798r1905,e" filled="f" strokeweight=".85pt">
              <v:path arrowok="t"/>
            </v:shape>
            <v:shape id="_x0000_s1176" style="position:absolute;left:6348;top:370;width:0;height:435" coordorigin="6348,370" coordsize="0,435" path="m6348,580r,225e" filled="f" strokeweight=".85pt">
              <v:path arrowok="t"/>
            </v:shape>
            <v:shape id="_x0000_s1175" style="position:absolute;left:2560;top:798;width:1905;height:0" coordorigin="2560,798" coordsize="1905,0" path="m2560,798r1905,e" filled="f" strokeweight=".85pt">
              <v:path arrowok="t"/>
            </v:shape>
            <v:shape id="_x0000_s1174" style="position:absolute;left:4458;top:370;width:0;height:435" coordorigin="4458,370" coordsize="0,435" path="m4458,580r,225e" filled="f" strokeweight=".85pt">
              <v:path arrowok="t"/>
            </v:shape>
            <v:shape id="_x0000_s1173" style="position:absolute;left:670;top:798;width:1905;height:0" coordorigin="670,798" coordsize="1905,0" path="m670,798r1905,e" filled="f" strokeweight=".85pt">
              <v:path arrowok="t"/>
            </v:shape>
            <v:shape id="_x0000_s1172" style="position:absolute;left:678;top:370;width:0;height:435" coordorigin="678,370" coordsize="0,435" path="m678,580r,225e" filled="f" strokeweight=".85pt">
              <v:path arrowok="t"/>
            </v:shape>
            <v:shape id="_x0000_s1171" style="position:absolute;left:2568;top:370;width:0;height:435" coordorigin="2568,370" coordsize="0,435" path="m2568,580r,225e" filled="f" strokeweight=".85pt">
              <v:path arrowok="t"/>
            </v:shape>
            <v:shape id="_x0000_s1170" style="position:absolute;left:8230;top:5103;width:1905;height:0" coordorigin="8230,5103" coordsize="1905,0" path="m8230,5103r1905,e" filled="f" strokeweight=".85pt">
              <v:path arrowok="t"/>
            </v:shape>
            <v:shape id="_x0000_s1169" style="position:absolute;left:10128;top:4870;width:0;height:240" coordorigin="10128,4870" coordsize="0,240" path="m10128,5110r,-240e" filled="f" strokeweight=".85pt">
              <v:path arrowok="t"/>
            </v:shape>
            <v:shape id="_x0000_s1168" style="position:absolute;left:6340;top:5103;width:1905;height:0" coordorigin="6340,5103" coordsize="1905,0" path="m6340,5103r1905,e" filled="f" strokeweight=".85pt">
              <v:path arrowok="t"/>
            </v:shape>
            <v:shape id="_x0000_s1167" style="position:absolute;left:8238;top:4870;width:0;height:240" coordorigin="8238,4870" coordsize="0,240" path="m8238,5110r,-240e" filled="f" strokeweight=".85pt">
              <v:path arrowok="t"/>
            </v:shape>
            <v:shape id="_x0000_s1166" style="position:absolute;left:4450;top:5103;width:1905;height:0" coordorigin="4450,5103" coordsize="1905,0" path="m4450,5103r1905,e" filled="f" strokeweight=".85pt">
              <v:path arrowok="t"/>
            </v:shape>
            <v:shape id="_x0000_s1165" style="position:absolute;left:6348;top:4870;width:0;height:240" coordorigin="6348,4870" coordsize="0,240" path="m6348,5110r,-240e" filled="f" strokeweight=".85pt">
              <v:path arrowok="t"/>
            </v:shape>
            <v:shape id="_x0000_s1164" style="position:absolute;left:2560;top:5103;width:1905;height:0" coordorigin="2560,5103" coordsize="1905,0" path="m2560,5103r1905,e" filled="f" strokeweight=".85pt">
              <v:path arrowok="t"/>
            </v:shape>
            <v:shape id="_x0000_s1163" style="position:absolute;left:4458;top:4870;width:0;height:240" coordorigin="4458,4870" coordsize="0,240" path="m4458,5110r,-240e" filled="f" strokeweight=".85pt">
              <v:path arrowok="t"/>
            </v:shape>
            <v:shape id="_x0000_s1162" style="position:absolute;left:670;top:5103;width:1905;height:0" coordorigin="670,5103" coordsize="1905,0" path="m670,5103r1905,e" filled="f" strokeweight=".85pt">
              <v:path arrowok="t"/>
            </v:shape>
            <v:shape id="_x0000_s1161" style="position:absolute;left:678;top:4870;width:0;height:240" coordorigin="678,4870" coordsize="0,240" path="m678,5110r,-240e" filled="f" strokeweight=".85pt">
              <v:path arrowok="t"/>
            </v:shape>
            <v:shape id="_x0000_s1160" style="position:absolute;left:2568;top:4870;width:0;height:240" coordorigin="2568,4870" coordsize="0,240" path="m2568,5110r,-240e" filled="f" strokeweight=".85pt">
              <v:path arrowok="t"/>
            </v:shape>
            <v:shape id="_x0000_s1159" style="position:absolute;left:8230;top:4878;width:1905;height:0" coordorigin="8230,4878" coordsize="1905,0" path="m8230,4878r1905,e" filled="f" strokeweight=".85pt">
              <v:path arrowok="t"/>
            </v:shape>
            <v:shape id="_x0000_s1158" style="position:absolute;left:10128;top:4645;width:0;height:240" coordorigin="10128,4645" coordsize="0,240" path="m10128,4885r,-240e" filled="f" strokeweight=".85pt">
              <v:path arrowok="t"/>
            </v:shape>
            <v:shape id="_x0000_s1157" style="position:absolute;left:6340;top:4878;width:1905;height:0" coordorigin="6340,4878" coordsize="1905,0" path="m6340,4878r1905,e" filled="f" strokeweight=".85pt">
              <v:path arrowok="t"/>
            </v:shape>
            <v:shape id="_x0000_s1156" style="position:absolute;left:8238;top:4645;width:0;height:240" coordorigin="8238,4645" coordsize="0,240" path="m8238,4885r,-240e" filled="f" strokeweight=".85pt">
              <v:path arrowok="t"/>
            </v:shape>
            <v:shape id="_x0000_s1155" style="position:absolute;left:4450;top:4878;width:1905;height:0" coordorigin="4450,4878" coordsize="1905,0" path="m4450,4878r1905,e" filled="f" strokeweight=".85pt">
              <v:path arrowok="t"/>
            </v:shape>
            <v:shape id="_x0000_s1154" style="position:absolute;left:6348;top:4645;width:0;height:240" coordorigin="6348,4645" coordsize="0,240" path="m6348,4885r,-240e" filled="f" strokeweight=".85pt">
              <v:path arrowok="t"/>
            </v:shape>
            <v:shape id="_x0000_s1153" style="position:absolute;left:2560;top:4878;width:1905;height:0" coordorigin="2560,4878" coordsize="1905,0" path="m2560,4878r1905,e" filled="f" strokeweight=".85pt">
              <v:path arrowok="t"/>
            </v:shape>
            <v:shape id="_x0000_s1152" style="position:absolute;left:4458;top:4645;width:0;height:240" coordorigin="4458,4645" coordsize="0,240" path="m4458,4885r,-240e" filled="f" strokeweight=".85pt">
              <v:path arrowok="t"/>
            </v:shape>
            <v:shape id="_x0000_s1151" style="position:absolute;left:670;top:4878;width:1905;height:0" coordorigin="670,4878" coordsize="1905,0" path="m670,4878r1905,e" filled="f" strokeweight=".85pt">
              <v:path arrowok="t"/>
            </v:shape>
            <v:shape id="_x0000_s1150" style="position:absolute;left:678;top:4645;width:0;height:240" coordorigin="678,4645" coordsize="0,240" path="m678,4885r,-240e" filled="f" strokeweight=".85pt">
              <v:path arrowok="t"/>
            </v:shape>
            <v:shape id="_x0000_s1149" style="position:absolute;left:2568;top:4645;width:0;height:240" coordorigin="2568,4645" coordsize="0,240" path="m2568,4885r,-240e" filled="f" strokeweight=".85pt">
              <v:path arrowok="t"/>
            </v:shape>
            <v:shape id="_x0000_s1148" style="position:absolute;left:8230;top:4653;width:1905;height:0" coordorigin="8230,4653" coordsize="1905,0" path="m8230,4653r1905,e" filled="f" strokeweight=".85pt">
              <v:path arrowok="t"/>
            </v:shape>
            <v:shape id="_x0000_s1147" style="position:absolute;left:10128;top:4420;width:0;height:240" coordorigin="10128,4420" coordsize="0,240" path="m10128,4660r,-240e" filled="f" strokeweight=".85pt">
              <v:path arrowok="t"/>
            </v:shape>
            <v:shape id="_x0000_s1146" style="position:absolute;left:6340;top:4653;width:1905;height:0" coordorigin="6340,4653" coordsize="1905,0" path="m6340,4653r1905,e" filled="f" strokeweight=".85pt">
              <v:path arrowok="t"/>
            </v:shape>
            <v:shape id="_x0000_s1145" style="position:absolute;left:8238;top:4420;width:0;height:240" coordorigin="8238,4420" coordsize="0,240" path="m8238,4660r,-240e" filled="f" strokeweight=".85pt">
              <v:path arrowok="t"/>
            </v:shape>
            <v:shape id="_x0000_s1144" style="position:absolute;left:4450;top:4653;width:1905;height:0" coordorigin="4450,4653" coordsize="1905,0" path="m4450,4653r1905,e" filled="f" strokeweight=".85pt">
              <v:path arrowok="t"/>
            </v:shape>
            <v:shape id="_x0000_s1143" style="position:absolute;left:6348;top:4420;width:0;height:240" coordorigin="6348,4420" coordsize="0,240" path="m6348,4660r,-240e" filled="f" strokeweight=".85pt">
              <v:path arrowok="t"/>
            </v:shape>
            <v:shape id="_x0000_s1142" style="position:absolute;left:2560;top:4653;width:1905;height:0" coordorigin="2560,4653" coordsize="1905,0" path="m2560,4653r1905,e" filled="f" strokeweight=".85pt">
              <v:path arrowok="t"/>
            </v:shape>
            <v:shape id="_x0000_s1141" style="position:absolute;left:4458;top:4420;width:0;height:240" coordorigin="4458,4420" coordsize="0,240" path="m4458,4660r,-240e" filled="f" strokeweight=".85pt">
              <v:path arrowok="t"/>
            </v:shape>
            <v:shape id="_x0000_s1140" style="position:absolute;left:670;top:4653;width:1905;height:0" coordorigin="670,4653" coordsize="1905,0" path="m670,4653r1905,e" filled="f" strokeweight=".85pt">
              <v:path arrowok="t"/>
            </v:shape>
            <v:shape id="_x0000_s1139" style="position:absolute;left:678;top:4420;width:0;height:240" coordorigin="678,4420" coordsize="0,240" path="m678,4660r,-240e" filled="f" strokeweight=".85pt">
              <v:path arrowok="t"/>
            </v:shape>
            <v:shape id="_x0000_s1138" style="position:absolute;left:2568;top:4420;width:0;height:240" coordorigin="2568,4420" coordsize="0,240" path="m2568,4660r,-240e" filled="f" strokeweight=".85pt">
              <v:path arrowok="t"/>
            </v:shape>
            <v:shape id="_x0000_s1137" style="position:absolute;left:8230;top:4428;width:1905;height:0" coordorigin="8230,4428" coordsize="1905,0" path="m8230,4428r1905,e" filled="f" strokeweight=".85pt">
              <v:path arrowok="t"/>
            </v:shape>
            <v:shape id="_x0000_s1136" style="position:absolute;left:10128;top:4195;width:0;height:240" coordorigin="10128,4195" coordsize="0,240" path="m10128,4435r,-240e" filled="f" strokeweight=".85pt">
              <v:path arrowok="t"/>
            </v:shape>
            <v:shape id="_x0000_s1135" style="position:absolute;left:6340;top:4428;width:1905;height:0" coordorigin="6340,4428" coordsize="1905,0" path="m6340,4428r1905,e" filled="f" strokeweight=".85pt">
              <v:path arrowok="t"/>
            </v:shape>
            <v:shape id="_x0000_s1134" style="position:absolute;left:8238;top:4195;width:0;height:240" coordorigin="8238,4195" coordsize="0,240" path="m8238,4435r,-240e" filled="f" strokeweight=".85pt">
              <v:path arrowok="t"/>
            </v:shape>
            <v:shape id="_x0000_s1133" style="position:absolute;left:4450;top:4428;width:1905;height:0" coordorigin="4450,4428" coordsize="1905,0" path="m4450,4428r1905,e" filled="f" strokeweight=".85pt">
              <v:path arrowok="t"/>
            </v:shape>
            <v:shape id="_x0000_s1132" style="position:absolute;left:6348;top:4195;width:0;height:240" coordorigin="6348,4195" coordsize="0,240" path="m6348,4435r,-240e" filled="f" strokeweight=".85pt">
              <v:path arrowok="t"/>
            </v:shape>
            <v:shape id="_x0000_s1131" style="position:absolute;left:2560;top:4428;width:1905;height:0" coordorigin="2560,4428" coordsize="1905,0" path="m2560,4428r1905,e" filled="f" strokeweight=".85pt">
              <v:path arrowok="t"/>
            </v:shape>
            <v:shape id="_x0000_s1130" style="position:absolute;left:4458;top:4195;width:0;height:240" coordorigin="4458,4195" coordsize="0,240" path="m4458,4435r,-240e" filled="f" strokeweight=".85pt">
              <v:path arrowok="t"/>
            </v:shape>
            <v:shape id="_x0000_s1129" style="position:absolute;left:670;top:4428;width:1905;height:0" coordorigin="670,4428" coordsize="1905,0" path="m670,4428r1905,e" filled="f" strokeweight=".85pt">
              <v:path arrowok="t"/>
            </v:shape>
            <v:shape id="_x0000_s1128" style="position:absolute;left:678;top:4195;width:0;height:240" coordorigin="678,4195" coordsize="0,240" path="m678,4435r,-240e" filled="f" strokeweight=".85pt">
              <v:path arrowok="t"/>
            </v:shape>
            <v:shape id="_x0000_s1127" style="position:absolute;left:2568;top:4195;width:0;height:240" coordorigin="2568,4195" coordsize="0,240" path="m2568,4435r,-240e" filled="f" strokeweight=".85pt">
              <v:path arrowok="t"/>
            </v:shape>
            <v:shape id="_x0000_s1126" style="position:absolute;left:8230;top:3978;width:1905;height:0" coordorigin="8230,3978" coordsize="1905,0" path="m8230,3978r1905,e" filled="f" strokeweight=".85pt">
              <v:path arrowok="t"/>
            </v:shape>
            <v:shape id="_x0000_s1125" style="position:absolute;left:8230;top:4203;width:1905;height:0" coordorigin="8230,4203" coordsize="1905,0" path="m8230,4203r1905,e" filled="f" strokeweight=".85pt">
              <v:path arrowok="t"/>
            </v:shape>
            <v:shape id="_x0000_s1124" style="position:absolute;left:10128;top:3970;width:0;height:240" coordorigin="10128,3970" coordsize="0,240" path="m10128,4210r,-240e" filled="f" strokeweight=".85pt">
              <v:path arrowok="t"/>
            </v:shape>
            <v:shape id="_x0000_s1123" style="position:absolute;left:6340;top:3978;width:1905;height:0" coordorigin="6340,3978" coordsize="1905,0" path="m6340,3978r1905,e" filled="f" strokeweight=".85pt">
              <v:path arrowok="t"/>
            </v:shape>
            <v:shape id="_x0000_s1122" style="position:absolute;left:6340;top:4203;width:1905;height:0" coordorigin="6340,4203" coordsize="1905,0" path="m6340,4203r1905,e" filled="f" strokeweight=".85pt">
              <v:path arrowok="t"/>
            </v:shape>
            <v:shape id="_x0000_s1121" style="position:absolute;left:8238;top:3970;width:0;height:240" coordorigin="8238,3970" coordsize="0,240" path="m8238,4210r,-240e" filled="f" strokeweight=".85pt">
              <v:path arrowok="t"/>
            </v:shape>
            <v:shape id="_x0000_s1120" style="position:absolute;left:4450;top:3978;width:1905;height:0" coordorigin="4450,3978" coordsize="1905,0" path="m4450,3978r1905,e" filled="f" strokeweight=".85pt">
              <v:path arrowok="t"/>
            </v:shape>
            <v:shape id="_x0000_s1119" style="position:absolute;left:4450;top:4203;width:1905;height:0" coordorigin="4450,4203" coordsize="1905,0" path="m4450,4203r1905,e" filled="f" strokeweight=".85pt">
              <v:path arrowok="t"/>
            </v:shape>
            <v:shape id="_x0000_s1118" style="position:absolute;left:6348;top:3970;width:0;height:240" coordorigin="6348,3970" coordsize="0,240" path="m6348,4210r,-240e" filled="f" strokeweight=".85pt">
              <v:path arrowok="t"/>
            </v:shape>
            <v:shape id="_x0000_s1117" style="position:absolute;left:2560;top:3978;width:1905;height:0" coordorigin="2560,3978" coordsize="1905,0" path="m2560,3978r1905,e" filled="f" strokeweight=".85pt">
              <v:path arrowok="t"/>
            </v:shape>
            <v:shape id="_x0000_s1116" style="position:absolute;left:2560;top:4203;width:1905;height:0" coordorigin="2560,4203" coordsize="1905,0" path="m2560,4203r1905,e" filled="f" strokeweight=".85pt">
              <v:path arrowok="t"/>
            </v:shape>
            <v:shape id="_x0000_s1115" style="position:absolute;left:4458;top:3970;width:0;height:240" coordorigin="4458,3970" coordsize="0,240" path="m4458,4210r,-240e" filled="f" strokeweight=".85pt">
              <v:path arrowok="t"/>
            </v:shape>
            <v:shape id="_x0000_s1114" style="position:absolute;left:670;top:3978;width:1905;height:0" coordorigin="670,3978" coordsize="1905,0" path="m670,3978r1905,e" filled="f" strokeweight=".85pt">
              <v:path arrowok="t"/>
            </v:shape>
            <v:shape id="_x0000_s1113" style="position:absolute;left:670;top:4203;width:1905;height:0" coordorigin="670,4203" coordsize="1905,0" path="m670,4203r1905,e" filled="f" strokeweight=".85pt">
              <v:path arrowok="t"/>
            </v:shape>
            <v:shape id="_x0000_s1112" style="position:absolute;left:678;top:3970;width:0;height:240" coordorigin="678,3970" coordsize="0,240" path="m678,4210r,-240e" filled="f" strokeweight=".85pt">
              <v:path arrowok="t"/>
            </v:shape>
            <v:shape id="_x0000_s1111" style="position:absolute;left:2568;top:3970;width:0;height:240" coordorigin="2568,3970" coordsize="0,240" path="m2568,4210r,-240e" filled="f" strokeweight=".85pt">
              <v:path arrowok="t"/>
            </v:shape>
            <v:shape id="_x0000_s1110" style="position:absolute;left:8230;top:9483;width:1905;height:0" coordorigin="8230,9483" coordsize="1905,0" path="m8230,9483r1905,e" filled="f" strokeweight=".85pt">
              <v:path arrowok="t"/>
            </v:shape>
            <v:shape id="_x0000_s1109" style="position:absolute;left:10128;top:9235;width:0;height:255" coordorigin="10128,9235" coordsize="0,255" path="m10128,9490r,-255e" filled="f" strokeweight=".85pt">
              <v:path arrowok="t"/>
            </v:shape>
            <v:shape id="_x0000_s1108" style="position:absolute;left:6340;top:9483;width:1905;height:0" coordorigin="6340,9483" coordsize="1905,0" path="m6340,9483r1905,e" filled="f" strokeweight=".85pt">
              <v:path arrowok="t"/>
            </v:shape>
            <v:shape id="_x0000_s1107" style="position:absolute;left:8238;top:9235;width:0;height:255" coordorigin="8238,9235" coordsize="0,255" path="m8238,9490r,-255e" filled="f" strokeweight=".85pt">
              <v:path arrowok="t"/>
            </v:shape>
            <v:shape id="_x0000_s1106" style="position:absolute;left:4450;top:9483;width:1905;height:0" coordorigin="4450,9483" coordsize="1905,0" path="m4450,9483r1905,e" filled="f" strokeweight=".85pt">
              <v:path arrowok="t"/>
            </v:shape>
            <v:shape id="_x0000_s1105" style="position:absolute;left:6348;top:9235;width:0;height:255" coordorigin="6348,9235" coordsize="0,255" path="m6348,9490r,-255e" filled="f" strokeweight=".85pt">
              <v:path arrowok="t"/>
            </v:shape>
            <v:shape id="_x0000_s1104" style="position:absolute;left:2560;top:9483;width:1905;height:0" coordorigin="2560,9483" coordsize="1905,0" path="m2560,9483r1905,e" filled="f" strokeweight=".85pt">
              <v:path arrowok="t"/>
            </v:shape>
            <v:shape id="_x0000_s1103" style="position:absolute;left:4458;top:9235;width:0;height:255" coordorigin="4458,9235" coordsize="0,255" path="m4458,9490r,-255e" filled="f" strokeweight=".85pt">
              <v:path arrowok="t"/>
            </v:shape>
            <v:shape id="_x0000_s1102" style="position:absolute;left:670;top:9483;width:1905;height:0" coordorigin="670,9483" coordsize="1905,0" path="m670,9483r1905,e" filled="f" strokeweight=".85pt">
              <v:path arrowok="t"/>
            </v:shape>
            <v:shape id="_x0000_s1101" style="position:absolute;left:678;top:9235;width:0;height:255" coordorigin="678,9235" coordsize="0,255" path="m678,9490r,-255e" filled="f" strokeweight=".85pt">
              <v:path arrowok="t"/>
            </v:shape>
            <v:shape id="_x0000_s1100" style="position:absolute;left:2568;top:9235;width:0;height:255" coordorigin="2568,9235" coordsize="0,255" path="m2568,9490r,-255e" filled="f" strokeweight=".85pt">
              <v:path arrowok="t"/>
            </v:shape>
            <v:shape id="_x0000_s1099" style="position:absolute;left:8230;top:9243;width:1905;height:0" coordorigin="8230,9243" coordsize="1905,0" path="m8230,9243r1905,e" filled="f" strokeweight=".85pt">
              <v:path arrowok="t"/>
            </v:shape>
            <v:shape id="_x0000_s1098" style="position:absolute;left:10128;top:8995;width:0;height:255" coordorigin="10128,8995" coordsize="0,255" path="m10128,9250r,-255e" filled="f" strokeweight=".85pt">
              <v:path arrowok="t"/>
            </v:shape>
            <v:shape id="_x0000_s1097" style="position:absolute;left:6340;top:9243;width:1905;height:0" coordorigin="6340,9243" coordsize="1905,0" path="m6340,9243r1905,e" filled="f" strokeweight=".85pt">
              <v:path arrowok="t"/>
            </v:shape>
            <v:shape id="_x0000_s1096" style="position:absolute;left:8238;top:8995;width:0;height:255" coordorigin="8238,8995" coordsize="0,255" path="m8238,9250r,-255e" filled="f" strokeweight=".85pt">
              <v:path arrowok="t"/>
            </v:shape>
            <v:shape id="_x0000_s1095" style="position:absolute;left:4450;top:9243;width:1905;height:0" coordorigin="4450,9243" coordsize="1905,0" path="m4450,9243r1905,e" filled="f" strokeweight=".85pt">
              <v:path arrowok="t"/>
            </v:shape>
            <v:shape id="_x0000_s1094" style="position:absolute;left:6348;top:8995;width:0;height:255" coordorigin="6348,8995" coordsize="0,255" path="m6348,9250r,-255e" filled="f" strokeweight=".85pt">
              <v:path arrowok="t"/>
            </v:shape>
            <v:shape id="_x0000_s1093" style="position:absolute;left:2560;top:9243;width:1905;height:0" coordorigin="2560,9243" coordsize="1905,0" path="m2560,9243r1905,e" filled="f" strokeweight=".85pt">
              <v:path arrowok="t"/>
            </v:shape>
            <v:shape id="_x0000_s1092" style="position:absolute;left:4458;top:8995;width:0;height:255" coordorigin="4458,8995" coordsize="0,255" path="m4458,9250r,-255e" filled="f" strokeweight=".85pt">
              <v:path arrowok="t"/>
            </v:shape>
            <v:shape id="_x0000_s1091" style="position:absolute;left:670;top:9243;width:1905;height:0" coordorigin="670,9243" coordsize="1905,0" path="m670,9243r1905,e" filled="f" strokeweight=".85pt">
              <v:path arrowok="t"/>
            </v:shape>
            <v:shape id="_x0000_s1090" style="position:absolute;left:678;top:8995;width:0;height:255" coordorigin="678,8995" coordsize="0,255" path="m678,9250r,-255e" filled="f" strokeweight=".85pt">
              <v:path arrowok="t"/>
            </v:shape>
            <v:shape id="_x0000_s1089" style="position:absolute;left:2568;top:8995;width:0;height:255" coordorigin="2568,8995" coordsize="0,255" path="m2568,9250r,-255e" filled="f" strokeweight=".85pt">
              <v:path arrowok="t"/>
            </v:shape>
            <v:shape id="_x0000_s1088" style="position:absolute;left:8230;top:9003;width:1905;height:0" coordorigin="8230,9003" coordsize="1905,0" path="m8230,9003r1905,e" filled="f" strokeweight=".85pt">
              <v:path arrowok="t"/>
            </v:shape>
            <v:shape id="_x0000_s1087" style="position:absolute;left:10128;top:8755;width:0;height:255" coordorigin="10128,8755" coordsize="0,255" path="m10128,9010r,-255e" filled="f" strokeweight=".85pt">
              <v:path arrowok="t"/>
            </v:shape>
            <v:shape id="_x0000_s1086" style="position:absolute;left:6340;top:9003;width:1905;height:0" coordorigin="6340,9003" coordsize="1905,0" path="m6340,9003r1905,e" filled="f" strokeweight=".85pt">
              <v:path arrowok="t"/>
            </v:shape>
            <v:shape id="_x0000_s1085" style="position:absolute;left:8238;top:8755;width:0;height:255" coordorigin="8238,8755" coordsize="0,255" path="m8238,9010r,-255e" filled="f" strokeweight=".85pt">
              <v:path arrowok="t"/>
            </v:shape>
            <v:shape id="_x0000_s1084" style="position:absolute;left:4450;top:9003;width:1905;height:0" coordorigin="4450,9003" coordsize="1905,0" path="m4450,9003r1905,e" filled="f" strokeweight=".85pt">
              <v:path arrowok="t"/>
            </v:shape>
            <v:shape id="_x0000_s1083" style="position:absolute;left:6348;top:8755;width:0;height:255" coordorigin="6348,8755" coordsize="0,255" path="m6348,9010r,-255e" filled="f" strokeweight=".85pt">
              <v:path arrowok="t"/>
            </v:shape>
            <v:shape id="_x0000_s1082" style="position:absolute;left:2560;top:9003;width:1905;height:0" coordorigin="2560,9003" coordsize="1905,0" path="m2560,9003r1905,e" filled="f" strokeweight=".85pt">
              <v:path arrowok="t"/>
            </v:shape>
            <v:shape id="_x0000_s1081" style="position:absolute;left:4458;top:8755;width:0;height:255" coordorigin="4458,8755" coordsize="0,255" path="m4458,9010r,-255e" filled="f" strokeweight=".85pt">
              <v:path arrowok="t"/>
            </v:shape>
            <v:shape id="_x0000_s1080" style="position:absolute;left:670;top:9003;width:1905;height:0" coordorigin="670,9003" coordsize="1905,0" path="m670,9003r1905,e" filled="f" strokeweight=".85pt">
              <v:path arrowok="t"/>
            </v:shape>
            <v:shape id="_x0000_s1079" style="position:absolute;left:678;top:8755;width:0;height:255" coordorigin="678,8755" coordsize="0,255" path="m678,9010r,-255e" filled="f" strokeweight=".85pt">
              <v:path arrowok="t"/>
            </v:shape>
            <v:shape id="_x0000_s1078" style="position:absolute;left:2568;top:8755;width:0;height:255" coordorigin="2568,8755" coordsize="0,255" path="m2568,9010r,-255e" filled="f" strokeweight=".85pt">
              <v:path arrowok="t"/>
            </v:shape>
            <v:shape id="_x0000_s1077" style="position:absolute;left:8230;top:8763;width:1905;height:0" coordorigin="8230,8763" coordsize="1905,0" path="m8230,8763r1905,e" filled="f" strokeweight=".85pt">
              <v:path arrowok="t"/>
            </v:shape>
            <v:shape id="_x0000_s1076" style="position:absolute;left:10128;top:8515;width:0;height:255" coordorigin="10128,8515" coordsize="0,255" path="m10128,8770r,-255e" filled="f" strokeweight=".85pt">
              <v:path arrowok="t"/>
            </v:shape>
            <v:shape id="_x0000_s1075" style="position:absolute;left:6340;top:8763;width:1905;height:0" coordorigin="6340,8763" coordsize="1905,0" path="m6340,8763r1905,e" filled="f" strokeweight=".85pt">
              <v:path arrowok="t"/>
            </v:shape>
            <v:shape id="_x0000_s1074" style="position:absolute;left:8238;top:8515;width:0;height:255" coordorigin="8238,8515" coordsize="0,255" path="m8238,8770r,-255e" filled="f" strokeweight=".85pt">
              <v:path arrowok="t"/>
            </v:shape>
            <v:shape id="_x0000_s1073" style="position:absolute;left:4450;top:8763;width:1905;height:0" coordorigin="4450,8763" coordsize="1905,0" path="m4450,8763r1905,e" filled="f" strokeweight=".85pt">
              <v:path arrowok="t"/>
            </v:shape>
            <v:shape id="_x0000_s1072" style="position:absolute;left:6348;top:8515;width:0;height:255" coordorigin="6348,8515" coordsize="0,255" path="m6348,8770r,-255e" filled="f" strokeweight=".85pt">
              <v:path arrowok="t"/>
            </v:shape>
            <v:shape id="_x0000_s1071" style="position:absolute;left:2560;top:8763;width:1905;height:0" coordorigin="2560,8763" coordsize="1905,0" path="m2560,8763r1905,e" filled="f" strokeweight=".85pt">
              <v:path arrowok="t"/>
            </v:shape>
            <v:shape id="_x0000_s1070" style="position:absolute;left:4458;top:8515;width:0;height:255" coordorigin="4458,8515" coordsize="0,255" path="m4458,8770r,-255e" filled="f" strokeweight=".85pt">
              <v:path arrowok="t"/>
            </v:shape>
            <v:shape id="_x0000_s1069" style="position:absolute;left:670;top:8763;width:1905;height:0" coordorigin="670,8763" coordsize="1905,0" path="m670,8763r1905,e" filled="f" strokeweight=".85pt">
              <v:path arrowok="t"/>
            </v:shape>
            <v:shape id="_x0000_s1068" style="position:absolute;left:678;top:8515;width:0;height:255" coordorigin="678,8515" coordsize="0,255" path="m678,8770r,-255e" filled="f" strokeweight=".85pt">
              <v:path arrowok="t"/>
            </v:shape>
            <v:shape id="_x0000_s1067" style="position:absolute;left:2568;top:8515;width:0;height:255" coordorigin="2568,8515" coordsize="0,255" path="m2568,8770r,-255e" filled="f" strokeweight=".85pt">
              <v:path arrowok="t"/>
            </v:shape>
            <v:shape id="_x0000_s1066" style="position:absolute;left:8230;top:8298;width:1905;height:0" coordorigin="8230,8298" coordsize="1905,0" path="m8230,8298r1905,e" filled="f" strokeweight=".85pt">
              <v:path arrowok="t"/>
            </v:shape>
            <v:shape id="_x0000_s1065" style="position:absolute;left:8230;top:8523;width:1905;height:0" coordorigin="8230,8523" coordsize="1905,0" path="m8230,8523r1905,e" filled="f" strokeweight=".85pt">
              <v:path arrowok="t"/>
            </v:shape>
            <v:shape id="_x0000_s1064" style="position:absolute;left:10128;top:8290;width:0;height:240" coordorigin="10128,8290" coordsize="0,240" path="m10128,8530r,-240e" filled="f" strokeweight=".85pt">
              <v:path arrowok="t"/>
            </v:shape>
            <v:shape id="_x0000_s1063" style="position:absolute;left:6340;top:8298;width:1905;height:0" coordorigin="6340,8298" coordsize="1905,0" path="m6340,8298r1905,e" filled="f" strokeweight=".85pt">
              <v:path arrowok="t"/>
            </v:shape>
            <v:shape id="_x0000_s1062" style="position:absolute;left:6340;top:8523;width:1905;height:0" coordorigin="6340,8523" coordsize="1905,0" path="m6340,8523r1905,e" filled="f" strokeweight=".85pt">
              <v:path arrowok="t"/>
            </v:shape>
            <v:shape id="_x0000_s1061" style="position:absolute;left:8238;top:8290;width:0;height:240" coordorigin="8238,8290" coordsize="0,240" path="m8238,8530r,-240e" filled="f" strokeweight=".85pt">
              <v:path arrowok="t"/>
            </v:shape>
            <v:shape id="_x0000_s1060" style="position:absolute;left:4450;top:8298;width:1905;height:0" coordorigin="4450,8298" coordsize="1905,0" path="m4450,8298r1905,e" filled="f" strokeweight=".85pt">
              <v:path arrowok="t"/>
            </v:shape>
            <v:shape id="_x0000_s1059" style="position:absolute;left:4450;top:8523;width:1905;height:0" coordorigin="4450,8523" coordsize="1905,0" path="m4450,8523r1905,e" filled="f" strokeweight=".85pt">
              <v:path arrowok="t"/>
            </v:shape>
            <v:shape id="_x0000_s1058" style="position:absolute;left:6348;top:8290;width:0;height:240" coordorigin="6348,8290" coordsize="0,240" path="m6348,8530r,-240e" filled="f" strokeweight=".85pt">
              <v:path arrowok="t"/>
            </v:shape>
            <v:shape id="_x0000_s1057" style="position:absolute;left:2560;top:8298;width:1905;height:0" coordorigin="2560,8298" coordsize="1905,0" path="m2560,8298r1905,e" filled="f" strokeweight=".85pt">
              <v:path arrowok="t"/>
            </v:shape>
            <v:shape id="_x0000_s1056" style="position:absolute;left:2560;top:8523;width:1905;height:0" coordorigin="2560,8523" coordsize="1905,0" path="m2560,8523r1905,e" filled="f" strokeweight=".85pt">
              <v:path arrowok="t"/>
            </v:shape>
            <v:shape id="_x0000_s1055" style="position:absolute;left:4458;top:8290;width:0;height:240" coordorigin="4458,8290" coordsize="0,240" path="m4458,8530r,-240e" filled="f" strokeweight=".85pt">
              <v:path arrowok="t"/>
            </v:shape>
            <v:shape id="_x0000_s1054" style="position:absolute;left:670;top:8298;width:1905;height:0" coordorigin="670,8298" coordsize="1905,0" path="m670,8298r1905,e" filled="f" strokeweight=".85pt">
              <v:path arrowok="t"/>
            </v:shape>
            <v:shape id="_x0000_s1053" style="position:absolute;left:670;top:8523;width:1905;height:0" coordorigin="670,8523" coordsize="1905,0" path="m670,8523r1905,e" filled="f" strokeweight=".85pt">
              <v:path arrowok="t"/>
            </v:shape>
            <v:shape id="_x0000_s1052" style="position:absolute;left:678;top:8290;width:0;height:240" coordorigin="678,8290" coordsize="0,240" path="m678,8530r,-240e" filled="f" strokeweight=".85pt">
              <v:path arrowok="t"/>
            </v:shape>
            <v:shape id="_x0000_s1051" style="position:absolute;left:2568;top:8290;width:0;height:240" coordorigin="2568,8290" coordsize="0,240" path="m2568,8530r,-240e" filled="f" strokeweight=".85pt">
              <v:path arrowok="t"/>
            </v:shape>
            <v:shape id="_x0000_s1050" type="#_x0000_t75" style="position:absolute;left:670;top:1075;width:9360;height:2640">
              <v:imagedata r:id="rId13" o:title=""/>
            </v:shape>
            <v:shape id="_x0000_s1049" type="#_x0000_t75" style="position:absolute;left:670;top:5590;width:9360;height:2445">
              <v:imagedata r:id="rId11" o:title=""/>
            </v:shape>
            <w10:wrap anchorx="page" anchory="page"/>
          </v:group>
        </w:pict>
      </w:r>
      <w:r w:rsidR="00A97195">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A97195">
      <w:pPr>
        <w:spacing w:line="240" w:lineRule="exact"/>
        <w:ind w:left="2155"/>
        <w:rPr>
          <w:rFonts w:ascii="Arial" w:eastAsia="Arial" w:hAnsi="Arial" w:cs="Arial"/>
          <w:sz w:val="22"/>
          <w:szCs w:val="22"/>
        </w:rPr>
      </w:pPr>
      <w:r>
        <w:rPr>
          <w:rFonts w:ascii="Arial" w:eastAsia="Arial" w:hAnsi="Arial" w:cs="Arial"/>
          <w:sz w:val="22"/>
          <w:szCs w:val="22"/>
        </w:rPr>
        <w:t>...</w:t>
      </w:r>
    </w:p>
    <w:p w:rsidR="004D03C3" w:rsidRDefault="004D03C3">
      <w:pPr>
        <w:spacing w:before="8" w:line="100" w:lineRule="exact"/>
        <w:rPr>
          <w:sz w:val="10"/>
          <w:szCs w:val="10"/>
        </w:rPr>
      </w:pPr>
    </w:p>
    <w:p w:rsidR="004D03C3" w:rsidRDefault="004D03C3">
      <w:pPr>
        <w:spacing w:line="200" w:lineRule="exact"/>
      </w:pPr>
    </w:p>
    <w:p w:rsidR="004D03C3" w:rsidRDefault="004D03C3">
      <w:pPr>
        <w:spacing w:line="200" w:lineRule="exact"/>
      </w:pPr>
    </w:p>
    <w:p w:rsidR="004D03C3" w:rsidRDefault="00A97195" w:rsidP="00B90D2F">
      <w:pPr>
        <w:ind w:firstLine="250"/>
        <w:rPr>
          <w:rFonts w:ascii="Arial" w:eastAsia="Arial" w:hAnsi="Arial" w:cs="Arial"/>
          <w:sz w:val="40"/>
          <w:szCs w:val="40"/>
        </w:rPr>
      </w:pPr>
      <w:r>
        <w:rPr>
          <w:rFonts w:ascii="Arial" w:eastAsia="Arial" w:hAnsi="Arial" w:cs="Arial"/>
          <w:sz w:val="40"/>
          <w:szCs w:val="40"/>
        </w:rPr>
        <w:t>Shell Scripting</w:t>
      </w:r>
    </w:p>
    <w:p w:rsidR="004D03C3" w:rsidRDefault="004D03C3">
      <w:pPr>
        <w:spacing w:line="200" w:lineRule="exact"/>
      </w:pPr>
    </w:p>
    <w:p w:rsidR="004D03C3" w:rsidRDefault="004D03C3">
      <w:pPr>
        <w:spacing w:line="200" w:lineRule="exact"/>
      </w:pPr>
    </w:p>
    <w:p w:rsidR="004D03C3" w:rsidRDefault="004D03C3">
      <w:pPr>
        <w:spacing w:before="9" w:line="200" w:lineRule="exact"/>
      </w:pPr>
    </w:p>
    <w:p w:rsidR="004D03C3" w:rsidRDefault="00A97195">
      <w:pPr>
        <w:ind w:left="250"/>
        <w:rPr>
          <w:rFonts w:ascii="Arial" w:eastAsia="Arial" w:hAnsi="Arial" w:cs="Arial"/>
          <w:sz w:val="22"/>
          <w:szCs w:val="22"/>
        </w:rPr>
      </w:pPr>
      <w:r>
        <w:rPr>
          <w:rFonts w:ascii="Arial" w:eastAsia="Arial" w:hAnsi="Arial" w:cs="Arial"/>
          <w:sz w:val="22"/>
          <w:szCs w:val="22"/>
        </w:rPr>
        <w:t>12. Write a shell command to read the current user’s lab2 grade from a file organized as follows:</w:t>
      </w:r>
    </w:p>
    <w:p w:rsidR="004D03C3" w:rsidRDefault="00A97195">
      <w:pPr>
        <w:spacing w:line="240" w:lineRule="exact"/>
        <w:ind w:left="250"/>
        <w:rPr>
          <w:rFonts w:ascii="Arial" w:eastAsia="Arial" w:hAnsi="Arial" w:cs="Arial"/>
          <w:sz w:val="22"/>
          <w:szCs w:val="22"/>
        </w:rPr>
      </w:pPr>
      <w:r>
        <w:rPr>
          <w:rFonts w:ascii="Arial" w:eastAsia="Arial" w:hAnsi="Arial" w:cs="Arial"/>
          <w:sz w:val="22"/>
          <w:szCs w:val="22"/>
        </w:rPr>
        <w:t>/homes/cs252/grades.txt</w:t>
      </w:r>
    </w:p>
    <w:p w:rsidR="004D03C3" w:rsidRDefault="00A97195">
      <w:pPr>
        <w:spacing w:before="62" w:line="455" w:lineRule="auto"/>
        <w:ind w:left="713" w:right="4915" w:firstLine="159"/>
        <w:rPr>
          <w:rFonts w:ascii="Arial" w:eastAsia="Arial" w:hAnsi="Arial" w:cs="Arial"/>
          <w:sz w:val="22"/>
          <w:szCs w:val="22"/>
        </w:rPr>
      </w:pPr>
      <w:r>
        <w:rPr>
          <w:rFonts w:ascii="Arial" w:eastAsia="Arial" w:hAnsi="Arial" w:cs="Arial"/>
          <w:sz w:val="22"/>
          <w:szCs w:val="22"/>
        </w:rPr>
        <w:t>user      lab1          lab2          lab3         midterm          final hays1       75           100            90               85                75</w:t>
      </w:r>
    </w:p>
    <w:p w:rsidR="004D03C3" w:rsidRDefault="00A97195">
      <w:pPr>
        <w:spacing w:before="6"/>
        <w:ind w:left="1117"/>
        <w:rPr>
          <w:rFonts w:ascii="Arial" w:eastAsia="Arial" w:hAnsi="Arial" w:cs="Arial"/>
          <w:sz w:val="22"/>
          <w:szCs w:val="22"/>
        </w:rPr>
      </w:pPr>
      <w:r>
        <w:rPr>
          <w:rFonts w:ascii="Arial" w:eastAsia="Arial" w:hAnsi="Arial" w:cs="Arial"/>
          <w:sz w:val="22"/>
          <w:szCs w:val="22"/>
        </w:rPr>
        <w:t>...        ...             ...              ...                ...                 ...</w:t>
      </w:r>
    </w:p>
    <w:p w:rsidR="004D03C3" w:rsidRDefault="004D03C3">
      <w:pPr>
        <w:spacing w:before="5" w:line="160" w:lineRule="exact"/>
        <w:rPr>
          <w:sz w:val="17"/>
          <w:szCs w:val="17"/>
        </w:rPr>
      </w:pPr>
    </w:p>
    <w:p w:rsidR="004D03C3" w:rsidRDefault="00A97195">
      <w:pPr>
        <w:ind w:left="250"/>
        <w:rPr>
          <w:rFonts w:ascii="Courier New" w:eastAsia="Courier New" w:hAnsi="Courier New" w:cs="Courier New"/>
          <w:sz w:val="22"/>
          <w:szCs w:val="22"/>
        </w:rPr>
      </w:pPr>
      <w:r>
        <w:rPr>
          <w:rFonts w:ascii="Courier New" w:eastAsia="Courier New" w:hAnsi="Courier New" w:cs="Courier New"/>
          <w:sz w:val="22"/>
          <w:szCs w:val="22"/>
        </w:rPr>
        <w:t>function get_grade() {</w:t>
      </w:r>
    </w:p>
    <w:p w:rsidR="004D03C3" w:rsidRDefault="004D03C3">
      <w:pPr>
        <w:spacing w:before="1" w:line="100" w:lineRule="exact"/>
        <w:rPr>
          <w:sz w:val="10"/>
          <w:szCs w:val="10"/>
        </w:rPr>
      </w:pPr>
    </w:p>
    <w:p w:rsidR="00B90D2F" w:rsidRPr="00B90D2F" w:rsidRDefault="00B90D2F" w:rsidP="00B90D2F">
      <w:pPr>
        <w:spacing w:line="200" w:lineRule="exact"/>
        <w:rPr>
          <w:color w:val="0070C0"/>
          <w:sz w:val="22"/>
          <w:szCs w:val="22"/>
        </w:rPr>
      </w:pPr>
      <w:r>
        <w:tab/>
      </w:r>
      <w:r w:rsidRPr="00B90D2F">
        <w:rPr>
          <w:color w:val="0070C0"/>
          <w:sz w:val="22"/>
          <w:szCs w:val="22"/>
        </w:rPr>
        <w:t>labPosition=$(ls | grep "lab2" grades.txt | cut -d "2" -f1 | wc -w)</w:t>
      </w:r>
    </w:p>
    <w:p w:rsidR="00B90D2F" w:rsidRPr="00B90D2F" w:rsidRDefault="00B90D2F" w:rsidP="00B90D2F">
      <w:pPr>
        <w:spacing w:line="200" w:lineRule="exact"/>
        <w:ind w:firstLine="720"/>
        <w:rPr>
          <w:color w:val="0070C0"/>
          <w:sz w:val="22"/>
          <w:szCs w:val="22"/>
        </w:rPr>
      </w:pPr>
      <w:r>
        <w:rPr>
          <w:color w:val="0070C0"/>
          <w:sz w:val="22"/>
          <w:szCs w:val="22"/>
        </w:rPr>
        <w:t>g</w:t>
      </w:r>
      <w:r w:rsidRPr="00B90D2F">
        <w:rPr>
          <w:color w:val="0070C0"/>
          <w:sz w:val="22"/>
          <w:szCs w:val="22"/>
        </w:rPr>
        <w:t>rade</w:t>
      </w:r>
      <w:r>
        <w:rPr>
          <w:color w:val="0070C0"/>
          <w:sz w:val="22"/>
          <w:szCs w:val="22"/>
        </w:rPr>
        <w:t>s</w:t>
      </w:r>
      <w:r w:rsidRPr="00B90D2F">
        <w:rPr>
          <w:color w:val="0070C0"/>
          <w:sz w:val="22"/>
          <w:szCs w:val="22"/>
        </w:rPr>
        <w:t>=$(ls | grep "$USER" grades.txt)</w:t>
      </w:r>
    </w:p>
    <w:p w:rsidR="00B90D2F" w:rsidRPr="00B90D2F" w:rsidRDefault="00B90D2F" w:rsidP="00B90D2F">
      <w:pPr>
        <w:spacing w:line="200" w:lineRule="exact"/>
        <w:ind w:firstLine="720"/>
        <w:rPr>
          <w:color w:val="0070C0"/>
          <w:sz w:val="22"/>
          <w:szCs w:val="22"/>
        </w:rPr>
      </w:pPr>
      <w:r>
        <w:rPr>
          <w:color w:val="0070C0"/>
          <w:sz w:val="22"/>
          <w:szCs w:val="22"/>
        </w:rPr>
        <w:t>g</w:t>
      </w:r>
      <w:r w:rsidRPr="00B90D2F">
        <w:rPr>
          <w:color w:val="0070C0"/>
          <w:sz w:val="22"/>
          <w:szCs w:val="22"/>
        </w:rPr>
        <w:t>rade</w:t>
      </w:r>
      <w:r>
        <w:rPr>
          <w:color w:val="0070C0"/>
          <w:sz w:val="22"/>
          <w:szCs w:val="22"/>
        </w:rPr>
        <w:t>s=( $g</w:t>
      </w:r>
      <w:r w:rsidRPr="00B90D2F">
        <w:rPr>
          <w:color w:val="0070C0"/>
          <w:sz w:val="22"/>
          <w:szCs w:val="22"/>
        </w:rPr>
        <w:t>rade</w:t>
      </w:r>
      <w:r>
        <w:rPr>
          <w:color w:val="0070C0"/>
          <w:sz w:val="22"/>
          <w:szCs w:val="22"/>
        </w:rPr>
        <w:t>s</w:t>
      </w:r>
      <w:r w:rsidRPr="00B90D2F">
        <w:rPr>
          <w:color w:val="0070C0"/>
          <w:sz w:val="22"/>
          <w:szCs w:val="22"/>
        </w:rPr>
        <w:t xml:space="preserve"> )</w:t>
      </w:r>
    </w:p>
    <w:p w:rsidR="004D03C3" w:rsidRPr="00B90D2F" w:rsidRDefault="00B90D2F" w:rsidP="00B90D2F">
      <w:pPr>
        <w:spacing w:line="200" w:lineRule="exact"/>
        <w:ind w:firstLine="720"/>
        <w:rPr>
          <w:color w:val="0070C0"/>
          <w:sz w:val="22"/>
          <w:szCs w:val="22"/>
        </w:rPr>
      </w:pPr>
      <w:r>
        <w:rPr>
          <w:color w:val="0070C0"/>
          <w:sz w:val="22"/>
          <w:szCs w:val="22"/>
        </w:rPr>
        <w:t>echo ${lg</w:t>
      </w:r>
      <w:r w:rsidRPr="00B90D2F">
        <w:rPr>
          <w:color w:val="0070C0"/>
          <w:sz w:val="22"/>
          <w:szCs w:val="22"/>
        </w:rPr>
        <w:t>rade</w:t>
      </w:r>
      <w:r>
        <w:rPr>
          <w:color w:val="0070C0"/>
          <w:sz w:val="22"/>
          <w:szCs w:val="22"/>
        </w:rPr>
        <w:t>s</w:t>
      </w:r>
      <w:r w:rsidRPr="00B90D2F">
        <w:rPr>
          <w:color w:val="0070C0"/>
          <w:sz w:val="22"/>
          <w:szCs w:val="22"/>
        </w:rPr>
        <w:t>[$lab2Spot-1]}</w:t>
      </w:r>
    </w:p>
    <w:p w:rsidR="004D03C3" w:rsidRDefault="00A97195" w:rsidP="00B90D2F">
      <w:pPr>
        <w:ind w:firstLine="250"/>
        <w:rPr>
          <w:rFonts w:ascii="Courier New" w:eastAsia="Courier New" w:hAnsi="Courier New" w:cs="Courier New"/>
          <w:sz w:val="22"/>
          <w:szCs w:val="22"/>
        </w:rPr>
        <w:sectPr w:rsidR="004D03C3">
          <w:type w:val="continuous"/>
          <w:pgSz w:w="12240" w:h="15840"/>
          <w:pgMar w:top="360" w:right="400" w:bottom="0" w:left="420" w:header="720" w:footer="720" w:gutter="0"/>
          <w:cols w:space="720"/>
        </w:sectPr>
      </w:pPr>
      <w:r>
        <w:rPr>
          <w:rFonts w:ascii="Courier New" w:eastAsia="Courier New" w:hAnsi="Courier New" w:cs="Courier New"/>
          <w:sz w:val="22"/>
          <w:szCs w:val="22"/>
        </w:rPr>
        <w:t>}</w:t>
      </w:r>
    </w:p>
    <w:p w:rsidR="004D03C3" w:rsidRDefault="004D03C3">
      <w:pPr>
        <w:spacing w:line="100" w:lineRule="exact"/>
        <w:rPr>
          <w:sz w:val="10"/>
          <w:szCs w:val="10"/>
        </w:rPr>
      </w:pPr>
    </w:p>
    <w:p w:rsidR="004D03C3" w:rsidRDefault="004D03C3">
      <w:pPr>
        <w:spacing w:line="200" w:lineRule="exact"/>
      </w:pPr>
    </w:p>
    <w:p w:rsidR="004D03C3" w:rsidRDefault="00A97195">
      <w:pPr>
        <w:spacing w:before="46" w:line="240" w:lineRule="exact"/>
        <w:ind w:left="250" w:right="965"/>
        <w:rPr>
          <w:rFonts w:ascii="Arial" w:eastAsia="Arial" w:hAnsi="Arial" w:cs="Arial"/>
          <w:sz w:val="22"/>
          <w:szCs w:val="22"/>
        </w:rPr>
      </w:pPr>
      <w:r>
        <w:rPr>
          <w:rFonts w:ascii="Arial" w:eastAsia="Arial" w:hAnsi="Arial" w:cs="Arial"/>
          <w:sz w:val="22"/>
          <w:szCs w:val="22"/>
        </w:rPr>
        <w:t>13. Given two versions of a file, write a command to send an email containing the differences to a specified user.</w:t>
      </w:r>
    </w:p>
    <w:p w:rsidR="004D03C3" w:rsidRDefault="00A97195">
      <w:pPr>
        <w:spacing w:before="9"/>
        <w:ind w:left="250"/>
        <w:rPr>
          <w:rFonts w:ascii="Courier New" w:eastAsia="Courier New" w:hAnsi="Courier New" w:cs="Courier New"/>
          <w:sz w:val="22"/>
          <w:szCs w:val="22"/>
        </w:rPr>
      </w:pPr>
      <w:r>
        <w:rPr>
          <w:rFonts w:ascii="Courier New" w:eastAsia="Courier New" w:hAnsi="Courier New" w:cs="Courier New"/>
          <w:sz w:val="22"/>
          <w:szCs w:val="22"/>
        </w:rPr>
        <w:t># Usage: changelog &lt;file1&gt; &lt;file2&gt; &lt;send_to&gt;</w:t>
      </w:r>
    </w:p>
    <w:p w:rsidR="004D03C3" w:rsidRDefault="00A97195">
      <w:pPr>
        <w:spacing w:before="5"/>
        <w:ind w:left="250"/>
        <w:rPr>
          <w:rFonts w:ascii="Courier New" w:eastAsia="Courier New" w:hAnsi="Courier New" w:cs="Courier New"/>
          <w:sz w:val="22"/>
          <w:szCs w:val="22"/>
        </w:rPr>
      </w:pPr>
      <w:r>
        <w:rPr>
          <w:rFonts w:ascii="Courier New" w:eastAsia="Courier New" w:hAnsi="Courier New" w:cs="Courier New"/>
          <w:sz w:val="22"/>
          <w:szCs w:val="22"/>
        </w:rPr>
        <w:t>function changelog() {</w:t>
      </w:r>
    </w:p>
    <w:p w:rsidR="00696EA1" w:rsidRPr="00696EA1" w:rsidRDefault="00696EA1" w:rsidP="00696EA1">
      <w:pPr>
        <w:ind w:left="250"/>
        <w:rPr>
          <w:rFonts w:ascii="Courier New" w:eastAsia="Courier New" w:hAnsi="Courier New" w:cs="Courier New"/>
          <w:color w:val="0070C0"/>
          <w:sz w:val="22"/>
          <w:szCs w:val="22"/>
        </w:rPr>
      </w:pPr>
      <w:r>
        <w:rPr>
          <w:rFonts w:ascii="Courier New" w:eastAsia="Courier New" w:hAnsi="Courier New" w:cs="Courier New"/>
          <w:sz w:val="22"/>
          <w:szCs w:val="22"/>
        </w:rPr>
        <w:tab/>
      </w:r>
      <w:r w:rsidRPr="00696EA1">
        <w:rPr>
          <w:rFonts w:ascii="Courier New" w:eastAsia="Courier New" w:hAnsi="Courier New" w:cs="Courier New"/>
          <w:color w:val="0070C0"/>
          <w:sz w:val="22"/>
          <w:szCs w:val="22"/>
        </w:rPr>
        <w:t>file1=$1</w:t>
      </w:r>
    </w:p>
    <w:p w:rsidR="00696EA1" w:rsidRPr="00696EA1" w:rsidRDefault="00696EA1" w:rsidP="00696EA1">
      <w:pPr>
        <w:ind w:left="250" w:firstLine="470"/>
        <w:rPr>
          <w:rFonts w:ascii="Courier New" w:eastAsia="Courier New" w:hAnsi="Courier New" w:cs="Courier New"/>
          <w:color w:val="0070C0"/>
          <w:sz w:val="22"/>
          <w:szCs w:val="22"/>
        </w:rPr>
      </w:pPr>
      <w:r w:rsidRPr="00696EA1">
        <w:rPr>
          <w:rFonts w:ascii="Courier New" w:eastAsia="Courier New" w:hAnsi="Courier New" w:cs="Courier New"/>
          <w:color w:val="0070C0"/>
          <w:sz w:val="22"/>
          <w:szCs w:val="22"/>
        </w:rPr>
        <w:t>file2=$2</w:t>
      </w:r>
    </w:p>
    <w:p w:rsidR="00696EA1" w:rsidRPr="00696EA1" w:rsidRDefault="00696EA1" w:rsidP="00696EA1">
      <w:pPr>
        <w:ind w:left="250" w:firstLine="470"/>
        <w:rPr>
          <w:rFonts w:ascii="Courier New" w:eastAsia="Courier New" w:hAnsi="Courier New" w:cs="Courier New"/>
          <w:color w:val="0070C0"/>
          <w:sz w:val="22"/>
          <w:szCs w:val="22"/>
        </w:rPr>
      </w:pPr>
      <w:r w:rsidRPr="00696EA1">
        <w:rPr>
          <w:rFonts w:ascii="Courier New" w:eastAsia="Courier New" w:hAnsi="Courier New" w:cs="Courier New"/>
          <w:color w:val="0070C0"/>
          <w:sz w:val="22"/>
          <w:szCs w:val="22"/>
        </w:rPr>
        <w:t>sendTo=$3</w:t>
      </w:r>
    </w:p>
    <w:p w:rsidR="00696EA1" w:rsidRPr="00696EA1" w:rsidRDefault="00696EA1" w:rsidP="00696EA1">
      <w:pPr>
        <w:ind w:left="250" w:firstLine="470"/>
        <w:rPr>
          <w:rFonts w:ascii="Courier New" w:eastAsia="Courier New" w:hAnsi="Courier New" w:cs="Courier New"/>
          <w:color w:val="0070C0"/>
          <w:sz w:val="22"/>
          <w:szCs w:val="22"/>
        </w:rPr>
      </w:pPr>
      <w:r w:rsidRPr="00696EA1">
        <w:rPr>
          <w:rFonts w:ascii="Courier New" w:eastAsia="Courier New" w:hAnsi="Courier New" w:cs="Courier New"/>
          <w:color w:val="0070C0"/>
          <w:sz w:val="22"/>
          <w:szCs w:val="22"/>
        </w:rPr>
        <w:t>difference=$(diff $file1 $file2)</w:t>
      </w:r>
    </w:p>
    <w:p w:rsidR="00696EA1" w:rsidRPr="00696EA1" w:rsidRDefault="00696EA1" w:rsidP="00696EA1">
      <w:pPr>
        <w:ind w:left="250" w:firstLine="470"/>
        <w:rPr>
          <w:rFonts w:ascii="Courier New" w:eastAsia="Courier New" w:hAnsi="Courier New" w:cs="Courier New"/>
          <w:color w:val="0070C0"/>
          <w:sz w:val="22"/>
          <w:szCs w:val="22"/>
        </w:rPr>
      </w:pPr>
      <w:r w:rsidRPr="00696EA1">
        <w:rPr>
          <w:rFonts w:ascii="Courier New" w:eastAsia="Courier New" w:hAnsi="Courier New" w:cs="Courier New"/>
          <w:color w:val="0070C0"/>
          <w:sz w:val="22"/>
          <w:szCs w:val="22"/>
        </w:rPr>
        <w:t>echo "$difference" &gt; tmp-message</w:t>
      </w:r>
    </w:p>
    <w:p w:rsidR="00696EA1" w:rsidRPr="00696EA1" w:rsidRDefault="00696EA1" w:rsidP="00696EA1">
      <w:pPr>
        <w:ind w:left="250" w:firstLine="470"/>
        <w:rPr>
          <w:rFonts w:ascii="Courier New" w:eastAsia="Courier New" w:hAnsi="Courier New" w:cs="Courier New"/>
          <w:color w:val="0070C0"/>
          <w:sz w:val="22"/>
          <w:szCs w:val="22"/>
        </w:rPr>
      </w:pPr>
      <w:r w:rsidRPr="00696EA1">
        <w:rPr>
          <w:rFonts w:ascii="Courier New" w:eastAsia="Courier New" w:hAnsi="Courier New" w:cs="Courier New"/>
          <w:color w:val="0070C0"/>
          <w:sz w:val="22"/>
          <w:szCs w:val="22"/>
        </w:rPr>
        <w:t>echo &gt;&gt; tmp-message</w:t>
      </w:r>
    </w:p>
    <w:p w:rsidR="0043493F" w:rsidRPr="00696EA1" w:rsidRDefault="00696EA1" w:rsidP="00696EA1">
      <w:pPr>
        <w:ind w:left="250" w:firstLine="470"/>
        <w:rPr>
          <w:rFonts w:ascii="Courier New" w:eastAsia="Courier New" w:hAnsi="Courier New" w:cs="Courier New"/>
          <w:color w:val="0070C0"/>
          <w:sz w:val="22"/>
          <w:szCs w:val="22"/>
        </w:rPr>
      </w:pPr>
      <w:r w:rsidRPr="00696EA1">
        <w:rPr>
          <w:rFonts w:ascii="Courier New" w:eastAsia="Courier New" w:hAnsi="Courier New" w:cs="Courier New"/>
          <w:color w:val="0070C0"/>
          <w:sz w:val="22"/>
          <w:szCs w:val="22"/>
        </w:rPr>
        <w:t>/usr/bin/mailx -s "File Differences" $sendTo &lt; tmp-message</w:t>
      </w:r>
    </w:p>
    <w:p w:rsidR="004D03C3" w:rsidRDefault="00A97195">
      <w:pPr>
        <w:ind w:left="250"/>
        <w:rPr>
          <w:rFonts w:ascii="Courier New" w:eastAsia="Courier New" w:hAnsi="Courier New" w:cs="Courier New"/>
          <w:sz w:val="22"/>
          <w:szCs w:val="22"/>
        </w:rPr>
      </w:pPr>
      <w:r>
        <w:rPr>
          <w:rFonts w:ascii="Courier New" w:eastAsia="Courier New" w:hAnsi="Courier New" w:cs="Courier New"/>
          <w:sz w:val="22"/>
          <w:szCs w:val="22"/>
        </w:rPr>
        <w:t>}</w:t>
      </w:r>
    </w:p>
    <w:p w:rsidR="004D03C3" w:rsidRDefault="004D03C3">
      <w:pPr>
        <w:spacing w:before="8" w:line="200" w:lineRule="exact"/>
      </w:pPr>
    </w:p>
    <w:p w:rsidR="004D03C3" w:rsidRDefault="00A97195">
      <w:pPr>
        <w:ind w:left="250"/>
        <w:rPr>
          <w:rFonts w:ascii="Arial" w:eastAsia="Arial" w:hAnsi="Arial" w:cs="Arial"/>
          <w:sz w:val="22"/>
          <w:szCs w:val="22"/>
        </w:rPr>
      </w:pPr>
      <w:r>
        <w:rPr>
          <w:rFonts w:ascii="Arial" w:eastAsia="Arial" w:hAnsi="Arial" w:cs="Arial"/>
          <w:sz w:val="22"/>
          <w:szCs w:val="22"/>
        </w:rPr>
        <w:t>14. Given the name of a program, kill an instance of the program the current user has running</w:t>
      </w:r>
    </w:p>
    <w:p w:rsidR="004D03C3" w:rsidRDefault="00A97195">
      <w:pPr>
        <w:spacing w:before="10"/>
        <w:ind w:left="250"/>
        <w:rPr>
          <w:rFonts w:ascii="Courier New" w:eastAsia="Courier New" w:hAnsi="Courier New" w:cs="Courier New"/>
          <w:sz w:val="22"/>
          <w:szCs w:val="22"/>
        </w:rPr>
      </w:pPr>
      <w:r>
        <w:rPr>
          <w:rFonts w:ascii="Courier New" w:eastAsia="Courier New" w:hAnsi="Courier New" w:cs="Courier New"/>
          <w:sz w:val="22"/>
          <w:szCs w:val="22"/>
        </w:rPr>
        <w:t># Usage: killByName &lt;name&gt;</w:t>
      </w:r>
    </w:p>
    <w:p w:rsidR="004D03C3" w:rsidRDefault="00A97195">
      <w:pPr>
        <w:spacing w:before="5"/>
        <w:ind w:left="250"/>
        <w:rPr>
          <w:rFonts w:ascii="Courier New" w:eastAsia="Courier New" w:hAnsi="Courier New" w:cs="Courier New"/>
          <w:sz w:val="22"/>
          <w:szCs w:val="22"/>
        </w:rPr>
      </w:pPr>
      <w:r>
        <w:rPr>
          <w:rFonts w:ascii="Courier New" w:eastAsia="Courier New" w:hAnsi="Courier New" w:cs="Courier New"/>
          <w:sz w:val="22"/>
          <w:szCs w:val="22"/>
        </w:rPr>
        <w:t>function killByName() {</w:t>
      </w:r>
    </w:p>
    <w:p w:rsidR="004D03C3" w:rsidRPr="003A3FB2" w:rsidRDefault="003A3FB2">
      <w:pPr>
        <w:spacing w:line="200" w:lineRule="exact"/>
        <w:rPr>
          <w:color w:val="0070C0"/>
          <w:sz w:val="22"/>
          <w:szCs w:val="22"/>
        </w:rPr>
      </w:pPr>
      <w:r>
        <w:tab/>
      </w:r>
      <w:r w:rsidRPr="003A3FB2">
        <w:rPr>
          <w:color w:val="0070C0"/>
          <w:sz w:val="22"/>
          <w:szCs w:val="22"/>
        </w:rPr>
        <w:t>name=$1</w:t>
      </w:r>
    </w:p>
    <w:p w:rsidR="003A3FB2" w:rsidRPr="003A3FB2" w:rsidRDefault="003A3FB2">
      <w:pPr>
        <w:spacing w:line="200" w:lineRule="exact"/>
        <w:rPr>
          <w:color w:val="0070C0"/>
          <w:sz w:val="22"/>
          <w:szCs w:val="22"/>
        </w:rPr>
      </w:pPr>
      <w:r w:rsidRPr="003A3FB2">
        <w:rPr>
          <w:color w:val="0070C0"/>
          <w:sz w:val="22"/>
          <w:szCs w:val="22"/>
        </w:rPr>
        <w:tab/>
        <w:t>pkill -f $name</w:t>
      </w:r>
    </w:p>
    <w:p w:rsidR="004D03C3" w:rsidRDefault="004D03C3">
      <w:pPr>
        <w:spacing w:line="200" w:lineRule="exact"/>
      </w:pPr>
    </w:p>
    <w:p w:rsidR="004D03C3" w:rsidRDefault="00A97195" w:rsidP="003A3FB2">
      <w:pPr>
        <w:ind w:left="250"/>
        <w:rPr>
          <w:rFonts w:ascii="Courier New" w:eastAsia="Courier New" w:hAnsi="Courier New" w:cs="Courier New"/>
          <w:sz w:val="22"/>
          <w:szCs w:val="22"/>
        </w:rPr>
      </w:pPr>
      <w:r>
        <w:rPr>
          <w:rFonts w:ascii="Courier New" w:eastAsia="Courier New" w:hAnsi="Courier New" w:cs="Courier New"/>
          <w:sz w:val="22"/>
          <w:szCs w:val="22"/>
        </w:rPr>
        <w:t>}</w:t>
      </w:r>
    </w:p>
    <w:p w:rsidR="003A3FB2" w:rsidRPr="003A3FB2" w:rsidRDefault="003A3FB2" w:rsidP="003A3FB2">
      <w:pPr>
        <w:ind w:left="250"/>
        <w:rPr>
          <w:rFonts w:ascii="Courier New" w:eastAsia="Courier New" w:hAnsi="Courier New" w:cs="Courier New"/>
          <w:sz w:val="22"/>
          <w:szCs w:val="22"/>
        </w:rPr>
      </w:pPr>
    </w:p>
    <w:p w:rsidR="004D03C3" w:rsidRDefault="004D03C3">
      <w:pPr>
        <w:spacing w:before="19" w:line="220" w:lineRule="exact"/>
        <w:rPr>
          <w:sz w:val="22"/>
          <w:szCs w:val="22"/>
        </w:rPr>
      </w:pPr>
    </w:p>
    <w:p w:rsidR="004D03C3" w:rsidRDefault="00A97195">
      <w:pPr>
        <w:ind w:left="250"/>
        <w:rPr>
          <w:rFonts w:ascii="Arial" w:eastAsia="Arial" w:hAnsi="Arial" w:cs="Arial"/>
          <w:sz w:val="40"/>
          <w:szCs w:val="40"/>
        </w:rPr>
      </w:pPr>
      <w:r>
        <w:rPr>
          <w:rFonts w:ascii="Arial" w:eastAsia="Arial" w:hAnsi="Arial" w:cs="Arial"/>
          <w:sz w:val="40"/>
          <w:szCs w:val="40"/>
        </w:rPr>
        <w:t>Unix System Calls</w:t>
      </w:r>
    </w:p>
    <w:p w:rsidR="004D03C3" w:rsidRDefault="004D03C3">
      <w:pPr>
        <w:spacing w:before="4" w:line="180" w:lineRule="exact"/>
        <w:rPr>
          <w:sz w:val="18"/>
          <w:szCs w:val="18"/>
        </w:rPr>
      </w:pPr>
    </w:p>
    <w:p w:rsidR="004D03C3" w:rsidRDefault="004D03C3">
      <w:pPr>
        <w:spacing w:line="200" w:lineRule="exact"/>
      </w:pPr>
    </w:p>
    <w:p w:rsidR="004D03C3" w:rsidRDefault="00A97195">
      <w:pPr>
        <w:ind w:left="250"/>
        <w:rPr>
          <w:rFonts w:ascii="Arial" w:eastAsia="Arial" w:hAnsi="Arial" w:cs="Arial"/>
          <w:sz w:val="22"/>
          <w:szCs w:val="22"/>
        </w:rPr>
      </w:pPr>
      <w:r>
        <w:rPr>
          <w:rFonts w:ascii="Arial" w:eastAsia="Arial" w:hAnsi="Arial" w:cs="Arial"/>
          <w:sz w:val="22"/>
          <w:szCs w:val="22"/>
        </w:rPr>
        <w:t>Below are a series of small programs. For each one, answer the following three questions:</w:t>
      </w:r>
    </w:p>
    <w:p w:rsidR="004D03C3" w:rsidRDefault="004D03C3">
      <w:pPr>
        <w:spacing w:before="12" w:line="200" w:lineRule="exact"/>
      </w:pPr>
    </w:p>
    <w:p w:rsidR="004D03C3" w:rsidRDefault="00A97195">
      <w:pPr>
        <w:ind w:left="970"/>
        <w:rPr>
          <w:rFonts w:ascii="Arial" w:eastAsia="Arial" w:hAnsi="Arial" w:cs="Arial"/>
          <w:sz w:val="22"/>
          <w:szCs w:val="22"/>
        </w:rPr>
      </w:pPr>
      <w:r>
        <w:rPr>
          <w:rFonts w:ascii="Arial" w:eastAsia="Arial" w:hAnsi="Arial" w:cs="Arial"/>
          <w:sz w:val="22"/>
          <w:szCs w:val="22"/>
        </w:rPr>
        <w:t>a) Does the program’s behavior match the specified behavior?</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b) If not why is it different?</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c) How can it be changed to work as described?</w:t>
      </w:r>
    </w:p>
    <w:p w:rsidR="004D03C3" w:rsidRDefault="004D03C3">
      <w:pPr>
        <w:spacing w:before="6" w:line="220" w:lineRule="exact"/>
        <w:rPr>
          <w:sz w:val="22"/>
          <w:szCs w:val="22"/>
        </w:rPr>
      </w:pPr>
    </w:p>
    <w:p w:rsidR="004D03C3" w:rsidRDefault="00A97195">
      <w:pPr>
        <w:spacing w:line="240" w:lineRule="exact"/>
        <w:ind w:left="250" w:right="437"/>
        <w:rPr>
          <w:rFonts w:ascii="Arial" w:eastAsia="Arial" w:hAnsi="Arial" w:cs="Arial"/>
          <w:sz w:val="22"/>
          <w:szCs w:val="22"/>
        </w:rPr>
      </w:pPr>
      <w:r>
        <w:rPr>
          <w:rFonts w:ascii="Arial" w:eastAsia="Arial" w:hAnsi="Arial" w:cs="Arial"/>
          <w:sz w:val="22"/>
          <w:szCs w:val="22"/>
        </w:rPr>
        <w:t>You may make a few assumptions about the programs. They were compiled and run on a 64-bit Linux system like one of the lab machines and data. Also, we may assume that any system calls that are being made will be successful. In the case of the program having different behavior than described, this could be due to either some kind of crash/hang, an issue that causes the behavior to be nondeterministic, or simply a bug causing incorrect output.</w:t>
      </w:r>
    </w:p>
    <w:p w:rsidR="004D03C3" w:rsidRDefault="004D03C3">
      <w:pPr>
        <w:spacing w:line="200" w:lineRule="exact"/>
      </w:pPr>
    </w:p>
    <w:p w:rsidR="004D03C3" w:rsidRDefault="004D03C3">
      <w:pPr>
        <w:spacing w:line="200" w:lineRule="exact"/>
      </w:pPr>
    </w:p>
    <w:p w:rsidR="004D03C3" w:rsidRDefault="004D03C3">
      <w:pPr>
        <w:spacing w:line="200" w:lineRule="exact"/>
      </w:pPr>
    </w:p>
    <w:p w:rsidR="004D03C3" w:rsidRDefault="004D03C3">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before="10" w:line="260" w:lineRule="exact"/>
        <w:rPr>
          <w:sz w:val="26"/>
          <w:szCs w:val="26"/>
        </w:rPr>
      </w:pPr>
    </w:p>
    <w:p w:rsidR="00A65178" w:rsidRDefault="00A65178">
      <w:pPr>
        <w:spacing w:line="240" w:lineRule="exact"/>
        <w:ind w:left="250" w:right="428"/>
        <w:rPr>
          <w:rFonts w:ascii="Arial" w:eastAsia="Arial" w:hAnsi="Arial" w:cs="Arial"/>
          <w:sz w:val="22"/>
          <w:szCs w:val="22"/>
        </w:rPr>
      </w:pPr>
    </w:p>
    <w:p w:rsidR="00A65178" w:rsidRDefault="00A65178">
      <w:pPr>
        <w:spacing w:line="240" w:lineRule="exact"/>
        <w:ind w:left="250" w:right="428"/>
        <w:rPr>
          <w:rFonts w:ascii="Arial" w:eastAsia="Arial" w:hAnsi="Arial" w:cs="Arial"/>
          <w:sz w:val="22"/>
          <w:szCs w:val="22"/>
        </w:rPr>
      </w:pPr>
    </w:p>
    <w:p w:rsidR="004D03C3" w:rsidRDefault="00A97195">
      <w:pPr>
        <w:spacing w:line="240" w:lineRule="exact"/>
        <w:ind w:left="250" w:right="428"/>
        <w:rPr>
          <w:rFonts w:ascii="Arial" w:eastAsia="Arial" w:hAnsi="Arial" w:cs="Arial"/>
          <w:sz w:val="22"/>
          <w:szCs w:val="22"/>
        </w:rPr>
      </w:pPr>
      <w:r>
        <w:rPr>
          <w:rFonts w:ascii="Arial" w:eastAsia="Arial" w:hAnsi="Arial" w:cs="Arial"/>
          <w:sz w:val="22"/>
          <w:szCs w:val="22"/>
        </w:rPr>
        <w:t>15. A program that prints “Hello?” followed by “Can you hear me now?” to standard error, each from a different process.</w:t>
      </w:r>
    </w:p>
    <w:p w:rsidR="004D03C3" w:rsidRDefault="00A97195">
      <w:pPr>
        <w:spacing w:line="220" w:lineRule="exact"/>
        <w:ind w:left="970"/>
        <w:rPr>
          <w:rFonts w:ascii="Arial" w:eastAsia="Arial" w:hAnsi="Arial" w:cs="Arial"/>
          <w:sz w:val="22"/>
          <w:szCs w:val="22"/>
        </w:rPr>
      </w:pPr>
      <w:r>
        <w:rPr>
          <w:rFonts w:ascii="Arial" w:eastAsia="Arial" w:hAnsi="Arial" w:cs="Arial"/>
          <w:sz w:val="22"/>
          <w:szCs w:val="22"/>
        </w:rPr>
        <w:t>a) Is the current behavior of this program the behavior described above?</w:t>
      </w:r>
    </w:p>
    <w:p w:rsidR="00FB78C2" w:rsidRPr="00FB78C2" w:rsidRDefault="00FB78C2">
      <w:pPr>
        <w:spacing w:line="220" w:lineRule="exact"/>
        <w:ind w:left="970"/>
        <w:rPr>
          <w:rFonts w:ascii="Arial" w:eastAsia="Arial" w:hAnsi="Arial" w:cs="Arial"/>
          <w:color w:val="0070C0"/>
          <w:sz w:val="22"/>
          <w:szCs w:val="22"/>
        </w:rPr>
      </w:pPr>
      <w:r w:rsidRPr="00FB78C2">
        <w:rPr>
          <w:rFonts w:ascii="Arial" w:eastAsia="Arial" w:hAnsi="Arial" w:cs="Arial"/>
          <w:color w:val="0070C0"/>
          <w:sz w:val="22"/>
          <w:szCs w:val="22"/>
        </w:rPr>
        <w:tab/>
        <w:t>No</w:t>
      </w:r>
      <w:r>
        <w:rPr>
          <w:rFonts w:ascii="Arial" w:eastAsia="Arial" w:hAnsi="Arial" w:cs="Arial"/>
          <w:color w:val="0070C0"/>
          <w:sz w:val="22"/>
          <w:szCs w:val="22"/>
        </w:rPr>
        <w:t>,</w:t>
      </w:r>
      <w:r w:rsidRPr="00FB78C2">
        <w:rPr>
          <w:rFonts w:ascii="Arial" w:eastAsia="Arial" w:hAnsi="Arial" w:cs="Arial"/>
          <w:color w:val="0070C0"/>
          <w:sz w:val="22"/>
          <w:szCs w:val="22"/>
        </w:rPr>
        <w:t xml:space="preserve"> it is not.</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b) If not, why is it different?</w:t>
      </w:r>
    </w:p>
    <w:p w:rsidR="00FB78C2" w:rsidRPr="00FB78C2" w:rsidRDefault="00FB78C2">
      <w:pPr>
        <w:spacing w:line="240" w:lineRule="exact"/>
        <w:ind w:left="970"/>
        <w:rPr>
          <w:rFonts w:ascii="Arial" w:eastAsia="Arial" w:hAnsi="Arial" w:cs="Arial"/>
          <w:color w:val="0070C0"/>
          <w:sz w:val="22"/>
          <w:szCs w:val="22"/>
        </w:rPr>
      </w:pPr>
      <w:r w:rsidRPr="00FB78C2">
        <w:rPr>
          <w:rFonts w:ascii="Arial" w:eastAsia="Arial" w:hAnsi="Arial" w:cs="Arial"/>
          <w:color w:val="0070C0"/>
          <w:sz w:val="22"/>
          <w:szCs w:val="22"/>
        </w:rPr>
        <w:tab/>
        <w:t>Currently, only “hello?” will print and then the program will hang before reaching second print</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c) How can it be changed to work as described?</w:t>
      </w:r>
    </w:p>
    <w:p w:rsidR="00A65178" w:rsidRDefault="00A65178">
      <w:pPr>
        <w:spacing w:line="240" w:lineRule="exact"/>
        <w:ind w:left="970"/>
        <w:rPr>
          <w:rFonts w:ascii="Arial" w:eastAsia="Arial" w:hAnsi="Arial" w:cs="Arial"/>
          <w:sz w:val="22"/>
          <w:szCs w:val="22"/>
        </w:rPr>
      </w:pPr>
    </w:p>
    <w:p w:rsidR="00FB78C2" w:rsidRDefault="00A04E3B">
      <w:pPr>
        <w:spacing w:line="240" w:lineRule="exact"/>
        <w:ind w:left="970"/>
        <w:rPr>
          <w:rFonts w:ascii="Arial" w:eastAsia="Arial" w:hAnsi="Arial" w:cs="Arial"/>
          <w:sz w:val="22"/>
          <w:szCs w:val="22"/>
        </w:rPr>
      </w:pPr>
      <w:r>
        <w:rPr>
          <w:rFonts w:ascii="Consolas" w:eastAsia="Consolas" w:hAnsi="Consolas" w:cs="Consolas"/>
          <w:noProof/>
          <w:sz w:val="22"/>
          <w:szCs w:val="22"/>
        </w:rPr>
        <mc:AlternateContent>
          <mc:Choice Requires="wps">
            <w:drawing>
              <wp:anchor distT="0" distB="0" distL="114300" distR="114300" simplePos="0" relativeHeight="251660800" behindDoc="0" locked="0" layoutInCell="1" allowOverlap="1">
                <wp:simplePos x="0" y="0"/>
                <wp:positionH relativeFrom="column">
                  <wp:posOffset>95250</wp:posOffset>
                </wp:positionH>
                <wp:positionV relativeFrom="paragraph">
                  <wp:posOffset>120650</wp:posOffset>
                </wp:positionV>
                <wp:extent cx="6953250" cy="3705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953250" cy="3705225"/>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602A0" id="Rectangle 1" o:spid="_x0000_s1026" style="position:absolute;margin-left:7.5pt;margin-top:9.5pt;width:547.5pt;height:291.75pt;z-index:50331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" filled="f" strokecolor="black [1600]" strokeweight=".25pt"/>
            </w:pict>
          </mc:Fallback>
        </mc:AlternateContent>
      </w:r>
      <w:r w:rsidR="00FB78C2">
        <w:rPr>
          <w:rFonts w:ascii="Arial" w:eastAsia="Arial" w:hAnsi="Arial" w:cs="Arial"/>
          <w:sz w:val="22"/>
          <w:szCs w:val="22"/>
        </w:rPr>
        <w:tab/>
      </w:r>
    </w:p>
    <w:p w:rsidR="004D03C3" w:rsidRDefault="00A97195">
      <w:pPr>
        <w:spacing w:before="96"/>
        <w:ind w:left="355"/>
        <w:rPr>
          <w:rFonts w:ascii="Consolas" w:eastAsia="Consolas" w:hAnsi="Consolas" w:cs="Consolas"/>
          <w:sz w:val="22"/>
          <w:szCs w:val="22"/>
        </w:rPr>
      </w:pPr>
      <w:r>
        <w:rPr>
          <w:rFonts w:ascii="Consolas" w:eastAsia="Consolas" w:hAnsi="Consolas" w:cs="Consolas"/>
          <w:sz w:val="22"/>
          <w:szCs w:val="22"/>
        </w:rPr>
        <w:t>// hello.c</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#include &lt;stdio.h&gt;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#include &lt;unistd.h&gt;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#define MSG_LEN 128</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int main(int argc, char ** argv) {</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char msg[MSG_LEN];</w:t>
      </w:r>
    </w:p>
    <w:p w:rsidR="004D03C3" w:rsidRDefault="004D03C3">
      <w:pPr>
        <w:spacing w:before="12" w:line="240" w:lineRule="exact"/>
        <w:rPr>
          <w:sz w:val="24"/>
          <w:szCs w:val="24"/>
        </w:rPr>
      </w:pPr>
    </w:p>
    <w:p w:rsidR="004D03C3" w:rsidRDefault="00A97195">
      <w:pPr>
        <w:ind w:left="718"/>
        <w:rPr>
          <w:rFonts w:ascii="Consolas" w:eastAsia="Consolas" w:hAnsi="Consolas" w:cs="Consolas"/>
          <w:sz w:val="22"/>
          <w:szCs w:val="22"/>
        </w:rPr>
      </w:pPr>
      <w:r>
        <w:rPr>
          <w:rFonts w:ascii="Consolas" w:eastAsia="Consolas" w:hAnsi="Consolas" w:cs="Consolas"/>
          <w:sz w:val="22"/>
          <w:szCs w:val="22"/>
        </w:rPr>
        <w:t>int * pipeFd = malloc(2 * 4);</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pipe(pipeFd);</w:t>
      </w:r>
    </w:p>
    <w:p w:rsidR="004D03C3" w:rsidRDefault="00A97195">
      <w:pPr>
        <w:spacing w:line="240" w:lineRule="exact"/>
        <w:ind w:left="681" w:right="8369"/>
        <w:jc w:val="center"/>
        <w:rPr>
          <w:rFonts w:ascii="Consolas" w:eastAsia="Consolas" w:hAnsi="Consolas" w:cs="Consolas"/>
          <w:sz w:val="22"/>
          <w:szCs w:val="22"/>
        </w:rPr>
      </w:pPr>
      <w:r>
        <w:rPr>
          <w:rFonts w:ascii="Consolas" w:eastAsia="Consolas" w:hAnsi="Consolas" w:cs="Consolas"/>
          <w:sz w:val="22"/>
          <w:szCs w:val="22"/>
        </w:rPr>
        <w:t>dup2(pipeFd[0], 0);</w:t>
      </w:r>
    </w:p>
    <w:p w:rsidR="004D03C3" w:rsidRDefault="00A97195">
      <w:pPr>
        <w:spacing w:line="240" w:lineRule="exact"/>
        <w:ind w:left="681" w:right="8369"/>
        <w:jc w:val="center"/>
        <w:rPr>
          <w:rFonts w:ascii="Consolas" w:eastAsia="Consolas" w:hAnsi="Consolas" w:cs="Consolas"/>
          <w:sz w:val="22"/>
          <w:szCs w:val="22"/>
        </w:rPr>
      </w:pPr>
      <w:r>
        <w:rPr>
          <w:rFonts w:ascii="Consolas" w:eastAsia="Consolas" w:hAnsi="Consolas" w:cs="Consolas"/>
          <w:sz w:val="22"/>
          <w:szCs w:val="22"/>
        </w:rPr>
        <w:t>dup2(pipeFd[1], 1);</w:t>
      </w:r>
    </w:p>
    <w:p w:rsidR="004D03C3" w:rsidRDefault="004D03C3">
      <w:pPr>
        <w:spacing w:before="12" w:line="240" w:lineRule="exact"/>
        <w:rPr>
          <w:sz w:val="24"/>
          <w:szCs w:val="24"/>
        </w:rPr>
      </w:pPr>
    </w:p>
    <w:p w:rsidR="004D03C3" w:rsidRDefault="00A97195">
      <w:pPr>
        <w:ind w:left="718"/>
        <w:rPr>
          <w:rFonts w:ascii="Consolas" w:eastAsia="Consolas" w:hAnsi="Consolas" w:cs="Consolas"/>
          <w:sz w:val="22"/>
          <w:szCs w:val="22"/>
        </w:rPr>
      </w:pPr>
      <w:r>
        <w:rPr>
          <w:rFonts w:ascii="Consolas" w:eastAsia="Consolas" w:hAnsi="Consolas" w:cs="Consolas"/>
          <w:sz w:val="22"/>
          <w:szCs w:val="22"/>
        </w:rPr>
        <w:t>if (fork() == 0) {</w:t>
      </w:r>
    </w:p>
    <w:p w:rsidR="00A65178" w:rsidRDefault="00A65178" w:rsidP="00A65178">
      <w:pPr>
        <w:spacing w:line="240" w:lineRule="exact"/>
        <w:ind w:left="1201"/>
        <w:rPr>
          <w:rFonts w:ascii="Consolas" w:eastAsia="Consolas" w:hAnsi="Consolas" w:cs="Consolas"/>
          <w:sz w:val="22"/>
          <w:szCs w:val="22"/>
        </w:rPr>
      </w:pPr>
      <w:r>
        <w:rPr>
          <w:rFonts w:ascii="Consolas" w:eastAsia="Consolas" w:hAnsi="Consolas" w:cs="Consolas"/>
          <w:sz w:val="22"/>
          <w:szCs w:val="22"/>
        </w:rPr>
        <w:t>puts("Hello?");</w:t>
      </w:r>
    </w:p>
    <w:p w:rsidR="00A65178" w:rsidRDefault="00A65178" w:rsidP="00A65178">
      <w:pPr>
        <w:spacing w:before="21"/>
        <w:ind w:left="481" w:firstLine="720"/>
        <w:rPr>
          <w:rFonts w:ascii="Consolas" w:eastAsia="Consolas" w:hAnsi="Consolas" w:cs="Consolas"/>
          <w:sz w:val="22"/>
          <w:szCs w:val="22"/>
        </w:rPr>
      </w:pPr>
      <w:r>
        <w:rPr>
          <w:rFonts w:ascii="Consolas" w:eastAsia="Consolas" w:hAnsi="Consolas" w:cs="Consolas"/>
          <w:sz w:val="22"/>
          <w:szCs w:val="22"/>
        </w:rPr>
        <w:t>fflush(stdout);</w:t>
      </w:r>
    </w:p>
    <w:p w:rsidR="00A65178" w:rsidRDefault="00A65178" w:rsidP="00A65178">
      <w:pPr>
        <w:spacing w:line="240" w:lineRule="exact"/>
        <w:ind w:left="1201"/>
        <w:rPr>
          <w:rFonts w:ascii="Consolas" w:eastAsia="Consolas" w:hAnsi="Consolas" w:cs="Consolas"/>
          <w:sz w:val="22"/>
          <w:szCs w:val="22"/>
        </w:rPr>
      </w:pPr>
      <w:r>
        <w:rPr>
          <w:rFonts w:ascii="Consolas" w:eastAsia="Consolas" w:hAnsi="Consolas" w:cs="Consolas"/>
          <w:sz w:val="22"/>
          <w:szCs w:val="22"/>
        </w:rPr>
        <w:t>fgets(msg, MSG_LEN, stdin);</w:t>
      </w:r>
    </w:p>
    <w:p w:rsidR="00A65178" w:rsidRDefault="00A65178" w:rsidP="00A65178">
      <w:pPr>
        <w:spacing w:line="240" w:lineRule="exact"/>
        <w:ind w:left="718"/>
        <w:rPr>
          <w:rFonts w:ascii="Consolas" w:eastAsia="Consolas" w:hAnsi="Consolas" w:cs="Consolas"/>
          <w:sz w:val="22"/>
          <w:szCs w:val="22"/>
        </w:rPr>
      </w:pPr>
      <w:r>
        <w:rPr>
          <w:rFonts w:ascii="Consolas" w:eastAsia="Consolas" w:hAnsi="Consolas" w:cs="Consolas"/>
          <w:sz w:val="22"/>
          <w:szCs w:val="22"/>
        </w:rPr>
        <w:t>} else {</w:t>
      </w:r>
    </w:p>
    <w:p w:rsidR="00A65178" w:rsidRDefault="00A65178" w:rsidP="00A65178">
      <w:pPr>
        <w:spacing w:line="240" w:lineRule="exact"/>
        <w:ind w:left="1201"/>
        <w:rPr>
          <w:rFonts w:ascii="Consolas" w:eastAsia="Consolas" w:hAnsi="Consolas" w:cs="Consolas"/>
          <w:sz w:val="22"/>
          <w:szCs w:val="22"/>
        </w:rPr>
      </w:pPr>
      <w:r>
        <w:rPr>
          <w:rFonts w:ascii="Consolas" w:eastAsia="Consolas" w:hAnsi="Consolas" w:cs="Consolas"/>
          <w:sz w:val="22"/>
          <w:szCs w:val="22"/>
        </w:rPr>
        <w:t>fgets(msg, MSG_LEN, stdin);</w:t>
      </w:r>
    </w:p>
    <w:p w:rsidR="00A65178" w:rsidRDefault="00A65178" w:rsidP="00A65178">
      <w:pPr>
        <w:spacing w:line="240" w:lineRule="exact"/>
        <w:ind w:left="1201"/>
        <w:rPr>
          <w:rFonts w:ascii="Consolas" w:eastAsia="Consolas" w:hAnsi="Consolas" w:cs="Consolas"/>
          <w:sz w:val="22"/>
          <w:szCs w:val="22"/>
        </w:rPr>
      </w:pPr>
      <w:r>
        <w:rPr>
          <w:rFonts w:ascii="Consolas" w:eastAsia="Consolas" w:hAnsi="Consolas" w:cs="Consolas"/>
          <w:sz w:val="22"/>
          <w:szCs w:val="22"/>
        </w:rPr>
        <w:t>puts("Can you hear me now?");</w:t>
      </w:r>
    </w:p>
    <w:p w:rsidR="00A65178" w:rsidRDefault="00A65178" w:rsidP="00A65178">
      <w:pPr>
        <w:spacing w:line="240" w:lineRule="exact"/>
        <w:ind w:left="1322"/>
        <w:rPr>
          <w:rFonts w:ascii="Consolas" w:eastAsia="Consolas" w:hAnsi="Consolas" w:cs="Consolas"/>
          <w:sz w:val="22"/>
          <w:szCs w:val="22"/>
        </w:rPr>
      </w:pPr>
      <w:r>
        <w:rPr>
          <w:rFonts w:ascii="Consolas" w:eastAsia="Consolas" w:hAnsi="Consolas" w:cs="Consolas"/>
          <w:sz w:val="22"/>
          <w:szCs w:val="22"/>
        </w:rPr>
        <w:t>fflush(stdout);</w:t>
      </w:r>
    </w:p>
    <w:p w:rsidR="00A65178" w:rsidRDefault="00A65178" w:rsidP="00A65178">
      <w:pPr>
        <w:spacing w:line="240" w:lineRule="exact"/>
        <w:ind w:left="718"/>
        <w:rPr>
          <w:rFonts w:ascii="Consolas" w:eastAsia="Consolas" w:hAnsi="Consolas" w:cs="Consolas"/>
          <w:sz w:val="22"/>
          <w:szCs w:val="22"/>
        </w:rPr>
      </w:pPr>
      <w:r>
        <w:rPr>
          <w:rFonts w:ascii="Consolas" w:eastAsia="Consolas" w:hAnsi="Consolas" w:cs="Consolas"/>
          <w:sz w:val="22"/>
          <w:szCs w:val="22"/>
        </w:rPr>
        <w:t>}</w:t>
      </w:r>
    </w:p>
    <w:p w:rsidR="00A65178" w:rsidRDefault="00A65178" w:rsidP="00A65178">
      <w:pPr>
        <w:spacing w:line="240" w:lineRule="exact"/>
        <w:ind w:left="718"/>
        <w:rPr>
          <w:rFonts w:ascii="Consolas" w:eastAsia="Consolas" w:hAnsi="Consolas" w:cs="Consolas"/>
          <w:sz w:val="22"/>
          <w:szCs w:val="22"/>
        </w:rPr>
      </w:pPr>
      <w:r>
        <w:rPr>
          <w:rFonts w:ascii="Consolas" w:eastAsia="Consolas" w:hAnsi="Consolas" w:cs="Consolas"/>
          <w:sz w:val="22"/>
          <w:szCs w:val="22"/>
        </w:rPr>
        <w:t>fprintf(stderr, "%s\n", msg);</w:t>
      </w:r>
    </w:p>
    <w:p w:rsidR="00A65178" w:rsidRDefault="00A65178" w:rsidP="00A65178">
      <w:pPr>
        <w:spacing w:line="240" w:lineRule="exact"/>
        <w:ind w:left="355"/>
        <w:rPr>
          <w:rFonts w:ascii="Consolas" w:eastAsia="Consolas" w:hAnsi="Consolas" w:cs="Consolas"/>
          <w:sz w:val="22"/>
          <w:szCs w:val="22"/>
        </w:rPr>
      </w:pPr>
      <w:r>
        <w:rPr>
          <w:rFonts w:ascii="Consolas" w:eastAsia="Consolas" w:hAnsi="Consolas" w:cs="Consolas"/>
          <w:sz w:val="22"/>
          <w:szCs w:val="22"/>
        </w:rPr>
        <w:t>}</w:t>
      </w:r>
    </w:p>
    <w:p w:rsidR="00A65178" w:rsidRDefault="00A65178">
      <w:pPr>
        <w:spacing w:line="240" w:lineRule="exact"/>
        <w:ind w:left="1201"/>
        <w:rPr>
          <w:rFonts w:ascii="Consolas" w:eastAsia="Consolas" w:hAnsi="Consolas" w:cs="Consolas"/>
          <w:sz w:val="22"/>
          <w:szCs w:val="22"/>
        </w:rPr>
        <w:sectPr w:rsidR="00A65178">
          <w:pgSz w:w="12240" w:h="15840"/>
          <w:pgMar w:top="360" w:right="400" w:bottom="0" w:left="420" w:header="173" w:footer="152" w:gutter="0"/>
          <w:cols w:space="720"/>
        </w:sectPr>
      </w:pPr>
    </w:p>
    <w:p w:rsidR="004D03C3" w:rsidRDefault="004D03C3">
      <w:pPr>
        <w:spacing w:before="2" w:line="100" w:lineRule="exact"/>
        <w:rPr>
          <w:sz w:val="10"/>
          <w:szCs w:val="10"/>
        </w:rPr>
      </w:pPr>
    </w:p>
    <w:p w:rsidR="004D03C3" w:rsidRDefault="004D03C3">
      <w:pPr>
        <w:spacing w:line="200" w:lineRule="exact"/>
      </w:pPr>
    </w:p>
    <w:p w:rsidR="004D03C3" w:rsidRDefault="004D03C3">
      <w:pPr>
        <w:spacing w:line="200" w:lineRule="exact"/>
      </w:pPr>
    </w:p>
    <w:p w:rsidR="004D03C3" w:rsidRDefault="00A97195">
      <w:pPr>
        <w:spacing w:before="32"/>
        <w:ind w:left="250"/>
        <w:rPr>
          <w:rFonts w:ascii="Arial" w:eastAsia="Arial" w:hAnsi="Arial" w:cs="Arial"/>
          <w:sz w:val="22"/>
          <w:szCs w:val="22"/>
        </w:rPr>
      </w:pPr>
      <w:r>
        <w:rPr>
          <w:rFonts w:ascii="Arial" w:eastAsia="Arial" w:hAnsi="Arial" w:cs="Arial"/>
          <w:sz w:val="22"/>
          <w:szCs w:val="22"/>
        </w:rPr>
        <w:t>16. A program that prints “M|Ms are the best”.</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a) Is the current behavior of this program the behavior described above?</w:t>
      </w:r>
    </w:p>
    <w:p w:rsidR="00A65178" w:rsidRDefault="00A65178">
      <w:pPr>
        <w:spacing w:line="240" w:lineRule="exact"/>
        <w:ind w:left="970"/>
        <w:rPr>
          <w:rFonts w:ascii="Arial" w:eastAsia="Arial" w:hAnsi="Arial" w:cs="Arial"/>
          <w:sz w:val="22"/>
          <w:szCs w:val="22"/>
        </w:rPr>
      </w:pPr>
      <w:r>
        <w:rPr>
          <w:rFonts w:ascii="Arial" w:eastAsia="Arial" w:hAnsi="Arial" w:cs="Arial"/>
          <w:sz w:val="22"/>
          <w:szCs w:val="22"/>
        </w:rPr>
        <w:tab/>
      </w:r>
      <w:r w:rsidRPr="00A65178">
        <w:rPr>
          <w:rFonts w:ascii="Arial" w:eastAsia="Arial" w:hAnsi="Arial" w:cs="Arial"/>
          <w:color w:val="0070C0"/>
          <w:sz w:val="22"/>
          <w:szCs w:val="22"/>
        </w:rPr>
        <w:t>Yes, however it is not exactly ideal.</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b) If not, why is it different?</w:t>
      </w:r>
    </w:p>
    <w:p w:rsidR="00A65178" w:rsidRPr="00A65178" w:rsidRDefault="00A65178">
      <w:pPr>
        <w:spacing w:line="240" w:lineRule="exact"/>
        <w:ind w:left="970"/>
        <w:rPr>
          <w:rFonts w:ascii="Arial" w:eastAsia="Arial" w:hAnsi="Arial" w:cs="Arial"/>
          <w:color w:val="0070C0"/>
          <w:sz w:val="22"/>
          <w:szCs w:val="22"/>
        </w:rPr>
      </w:pPr>
      <w:r>
        <w:rPr>
          <w:rFonts w:ascii="Arial" w:eastAsia="Arial" w:hAnsi="Arial" w:cs="Arial"/>
          <w:sz w:val="22"/>
          <w:szCs w:val="22"/>
        </w:rPr>
        <w:tab/>
      </w:r>
      <w:r w:rsidRPr="00A65178">
        <w:rPr>
          <w:rFonts w:ascii="Arial" w:eastAsia="Arial" w:hAnsi="Arial" w:cs="Arial"/>
          <w:color w:val="0070C0"/>
          <w:sz w:val="22"/>
          <w:szCs w:val="22"/>
        </w:rPr>
        <w:t>The parent does not wait for the child process and the shell prompt will display before</w:t>
      </w:r>
    </w:p>
    <w:p w:rsidR="00A65178" w:rsidRPr="00A65178" w:rsidRDefault="00A65178">
      <w:pPr>
        <w:spacing w:line="240" w:lineRule="exact"/>
        <w:ind w:left="970"/>
        <w:rPr>
          <w:rFonts w:ascii="Arial" w:eastAsia="Arial" w:hAnsi="Arial" w:cs="Arial"/>
          <w:color w:val="0070C0"/>
          <w:sz w:val="22"/>
          <w:szCs w:val="22"/>
        </w:rPr>
      </w:pPr>
      <w:r w:rsidRPr="00A65178">
        <w:rPr>
          <w:rFonts w:ascii="Arial" w:eastAsia="Arial" w:hAnsi="Arial" w:cs="Arial"/>
          <w:color w:val="0070C0"/>
          <w:sz w:val="22"/>
          <w:szCs w:val="22"/>
        </w:rPr>
        <w:tab/>
        <w:t>the message.</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c) How can it be changed to work as described?</w:t>
      </w:r>
    </w:p>
    <w:p w:rsidR="00A65178" w:rsidRPr="00A65178" w:rsidRDefault="00A65178">
      <w:pPr>
        <w:spacing w:line="240" w:lineRule="exact"/>
        <w:ind w:left="970"/>
        <w:rPr>
          <w:rFonts w:ascii="Arial" w:eastAsia="Arial" w:hAnsi="Arial" w:cs="Arial"/>
          <w:color w:val="0070C0"/>
          <w:sz w:val="22"/>
          <w:szCs w:val="22"/>
        </w:rPr>
      </w:pPr>
      <w:r>
        <w:rPr>
          <w:rFonts w:ascii="Arial" w:eastAsia="Arial" w:hAnsi="Arial" w:cs="Arial"/>
          <w:sz w:val="22"/>
          <w:szCs w:val="22"/>
        </w:rPr>
        <w:tab/>
      </w:r>
      <w:r w:rsidRPr="00A65178">
        <w:rPr>
          <w:rFonts w:ascii="Arial" w:eastAsia="Arial" w:hAnsi="Arial" w:cs="Arial"/>
          <w:color w:val="0070C0"/>
          <w:sz w:val="22"/>
          <w:szCs w:val="22"/>
        </w:rPr>
        <w:t xml:space="preserve">All that needs to be done is to add in a waitpid or increase the sleep time so that the </w:t>
      </w:r>
    </w:p>
    <w:p w:rsidR="00A65178" w:rsidRDefault="00A65178">
      <w:pPr>
        <w:spacing w:line="240" w:lineRule="exact"/>
        <w:ind w:left="970"/>
        <w:rPr>
          <w:rFonts w:ascii="Arial" w:eastAsia="Arial" w:hAnsi="Arial" w:cs="Arial"/>
          <w:sz w:val="22"/>
          <w:szCs w:val="22"/>
        </w:rPr>
      </w:pPr>
      <w:r w:rsidRPr="00A65178">
        <w:rPr>
          <w:rFonts w:ascii="Arial" w:eastAsia="Arial" w:hAnsi="Arial" w:cs="Arial"/>
          <w:color w:val="0070C0"/>
          <w:sz w:val="22"/>
          <w:szCs w:val="22"/>
        </w:rPr>
        <w:tab/>
        <w:t>shell prompt doesn’t display before the message</w:t>
      </w:r>
      <w:r>
        <w:rPr>
          <w:rFonts w:ascii="Arial" w:eastAsia="Arial" w:hAnsi="Arial" w:cs="Arial"/>
          <w:sz w:val="22"/>
          <w:szCs w:val="22"/>
        </w:rPr>
        <w:t>.</w:t>
      </w:r>
    </w:p>
    <w:p w:rsidR="004D03C3" w:rsidRDefault="00A04E3B">
      <w:pPr>
        <w:spacing w:before="96"/>
        <w:ind w:left="355"/>
        <w:rPr>
          <w:rFonts w:ascii="Consolas" w:eastAsia="Consolas" w:hAnsi="Consolas" w:cs="Consolas"/>
          <w:sz w:val="22"/>
          <w:szCs w:val="22"/>
        </w:rPr>
      </w:pPr>
      <w:r>
        <w:rPr>
          <w:rFonts w:ascii="Consolas" w:eastAsia="Consolas" w:hAnsi="Consolas" w:cs="Consolas"/>
          <w:noProof/>
          <w:sz w:val="22"/>
          <w:szCs w:val="22"/>
        </w:rPr>
        <mc:AlternateContent>
          <mc:Choice Requires="wps">
            <w:drawing>
              <wp:anchor distT="0" distB="0" distL="114300" distR="114300" simplePos="0" relativeHeight="251661824" behindDoc="0" locked="0" layoutInCell="1" allowOverlap="1" wp14:anchorId="2E8E2EC8" wp14:editId="1FA57FBC">
                <wp:simplePos x="0" y="0"/>
                <wp:positionH relativeFrom="margin">
                  <wp:align>left</wp:align>
                </wp:positionH>
                <wp:positionV relativeFrom="paragraph">
                  <wp:posOffset>62230</wp:posOffset>
                </wp:positionV>
                <wp:extent cx="6953250" cy="1914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953250" cy="1914525"/>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A1E46" id="Rectangle 2" o:spid="_x0000_s1026" style="position:absolute;margin-left:0;margin-top:4.9pt;width:547.5pt;height:150.75pt;z-index:50331647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" filled="f" strokecolor="black [1600]" strokeweight=".25pt">
                <w10:wrap anchorx="margin"/>
              </v:rect>
            </w:pict>
          </mc:Fallback>
        </mc:AlternateContent>
      </w:r>
      <w:r w:rsidR="00A97195">
        <w:rPr>
          <w:rFonts w:ascii="Consolas" w:eastAsia="Consolas" w:hAnsi="Consolas" w:cs="Consolas"/>
          <w:sz w:val="22"/>
          <w:szCs w:val="22"/>
        </w:rPr>
        <w:t>// candy.c</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#include &lt;stdio.h&gt;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#include &lt;unistd.h&gt;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int main(int argc, char ** argv) {</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const char * str = "M|Ms";</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if (fork() != 0) {</w:t>
      </w:r>
    </w:p>
    <w:p w:rsidR="004D03C3" w:rsidRDefault="00A97195">
      <w:pPr>
        <w:spacing w:line="240" w:lineRule="exact"/>
        <w:ind w:left="1286" w:right="8127"/>
        <w:jc w:val="center"/>
        <w:rPr>
          <w:rFonts w:ascii="Consolas" w:eastAsia="Consolas" w:hAnsi="Consolas" w:cs="Consolas"/>
          <w:sz w:val="22"/>
          <w:szCs w:val="22"/>
        </w:rPr>
      </w:pPr>
      <w:r>
        <w:rPr>
          <w:rFonts w:ascii="Consolas" w:eastAsia="Consolas" w:hAnsi="Consolas" w:cs="Consolas"/>
          <w:sz w:val="22"/>
          <w:szCs w:val="22"/>
        </w:rPr>
        <w:t>str = "Skittlz";</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 else {</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sleep(1);</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printf("%s are the best\n", str);</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w:t>
      </w:r>
    </w:p>
    <w:p w:rsidR="004D03C3" w:rsidRDefault="004D03C3">
      <w:pPr>
        <w:spacing w:before="7" w:line="100" w:lineRule="exact"/>
        <w:rPr>
          <w:sz w:val="11"/>
          <w:szCs w:val="11"/>
        </w:rPr>
      </w:pPr>
    </w:p>
    <w:p w:rsidR="004D03C3" w:rsidRDefault="004D03C3">
      <w:pPr>
        <w:spacing w:line="200" w:lineRule="exact"/>
      </w:pPr>
    </w:p>
    <w:p w:rsidR="004D03C3" w:rsidRDefault="004D03C3">
      <w:pPr>
        <w:spacing w:line="200" w:lineRule="exact"/>
      </w:pPr>
    </w:p>
    <w:p w:rsidR="004D03C3" w:rsidRDefault="00A97195">
      <w:pPr>
        <w:spacing w:before="32"/>
        <w:ind w:left="250"/>
        <w:rPr>
          <w:rFonts w:ascii="Arial" w:eastAsia="Arial" w:hAnsi="Arial" w:cs="Arial"/>
          <w:sz w:val="22"/>
          <w:szCs w:val="22"/>
        </w:rPr>
      </w:pPr>
      <w:r>
        <w:rPr>
          <w:rFonts w:ascii="Arial" w:eastAsia="Arial" w:hAnsi="Arial" w:cs="Arial"/>
          <w:sz w:val="22"/>
          <w:szCs w:val="22"/>
        </w:rPr>
        <w:t>17. A program that prints “Something!” 100 times followed by “Empty!”</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a) Is the current behavior of this program the behavior described above?</w:t>
      </w:r>
    </w:p>
    <w:p w:rsidR="00A65178" w:rsidRPr="00A65178" w:rsidRDefault="00A65178">
      <w:pPr>
        <w:spacing w:line="240" w:lineRule="exact"/>
        <w:ind w:left="970"/>
        <w:rPr>
          <w:rFonts w:ascii="Arial" w:eastAsia="Arial" w:hAnsi="Arial" w:cs="Arial"/>
          <w:color w:val="0070C0"/>
          <w:sz w:val="22"/>
          <w:szCs w:val="22"/>
        </w:rPr>
      </w:pPr>
      <w:r w:rsidRPr="00A65178">
        <w:rPr>
          <w:rFonts w:ascii="Arial" w:eastAsia="Arial" w:hAnsi="Arial" w:cs="Arial"/>
          <w:color w:val="0070C0"/>
          <w:sz w:val="22"/>
          <w:szCs w:val="22"/>
        </w:rPr>
        <w:tab/>
        <w:t>No, it is not.</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b) If not, why is it different?</w:t>
      </w:r>
    </w:p>
    <w:p w:rsidR="00A65178" w:rsidRPr="00A65178" w:rsidRDefault="00A65178">
      <w:pPr>
        <w:spacing w:line="240" w:lineRule="exact"/>
        <w:ind w:left="970"/>
        <w:rPr>
          <w:rFonts w:ascii="Arial" w:eastAsia="Arial" w:hAnsi="Arial" w:cs="Arial"/>
          <w:color w:val="0070C0"/>
          <w:sz w:val="22"/>
          <w:szCs w:val="22"/>
        </w:rPr>
      </w:pPr>
      <w:r w:rsidRPr="00A65178">
        <w:rPr>
          <w:rFonts w:ascii="Arial" w:eastAsia="Arial" w:hAnsi="Arial" w:cs="Arial"/>
          <w:color w:val="0070C0"/>
          <w:sz w:val="22"/>
          <w:szCs w:val="22"/>
        </w:rPr>
        <w:tab/>
        <w:t>The program prints “Something!” 100 times, but will not print “Empty!”</w:t>
      </w:r>
    </w:p>
    <w:p w:rsidR="004D03C3" w:rsidRDefault="00A97195">
      <w:pPr>
        <w:spacing w:line="240" w:lineRule="exact"/>
        <w:ind w:left="970"/>
        <w:rPr>
          <w:rFonts w:ascii="Arial" w:eastAsia="Arial" w:hAnsi="Arial" w:cs="Arial"/>
          <w:sz w:val="22"/>
          <w:szCs w:val="22"/>
        </w:rPr>
      </w:pPr>
      <w:r>
        <w:rPr>
          <w:rFonts w:ascii="Arial" w:eastAsia="Arial" w:hAnsi="Arial" w:cs="Arial"/>
          <w:sz w:val="22"/>
          <w:szCs w:val="22"/>
        </w:rPr>
        <w:t>c) How can it be changed to work as described?</w:t>
      </w:r>
    </w:p>
    <w:p w:rsidR="003A3FB2" w:rsidRDefault="003A3FB2">
      <w:pPr>
        <w:spacing w:line="240" w:lineRule="exact"/>
        <w:ind w:left="970"/>
        <w:rPr>
          <w:rFonts w:ascii="Arial" w:eastAsia="Arial" w:hAnsi="Arial" w:cs="Arial"/>
          <w:sz w:val="22"/>
          <w:szCs w:val="22"/>
        </w:rPr>
      </w:pPr>
    </w:p>
    <w:p w:rsidR="004D03C3" w:rsidRDefault="00A04E3B">
      <w:pPr>
        <w:spacing w:before="96"/>
        <w:ind w:left="355"/>
        <w:rPr>
          <w:rFonts w:ascii="Consolas" w:eastAsia="Consolas" w:hAnsi="Consolas" w:cs="Consolas"/>
          <w:sz w:val="22"/>
          <w:szCs w:val="22"/>
        </w:rPr>
      </w:pPr>
      <w:r>
        <w:rPr>
          <w:rFonts w:ascii="Consolas" w:eastAsia="Consolas" w:hAnsi="Consolas" w:cs="Consolas"/>
          <w:noProof/>
          <w:sz w:val="22"/>
          <w:szCs w:val="22"/>
        </w:rPr>
        <mc:AlternateContent>
          <mc:Choice Requires="wps">
            <w:drawing>
              <wp:anchor distT="0" distB="0" distL="114300" distR="114300" simplePos="0" relativeHeight="251662848" behindDoc="0" locked="0" layoutInCell="1" allowOverlap="1" wp14:anchorId="2E8E2EC8" wp14:editId="1FA57FBC">
                <wp:simplePos x="0" y="0"/>
                <wp:positionH relativeFrom="margin">
                  <wp:align>left</wp:align>
                </wp:positionH>
                <wp:positionV relativeFrom="paragraph">
                  <wp:posOffset>20320</wp:posOffset>
                </wp:positionV>
                <wp:extent cx="6953250" cy="3324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953250" cy="3324225"/>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0CC48" id="Rectangle 3" o:spid="_x0000_s1026" style="position:absolute;margin-left:0;margin-top:1.6pt;width:547.5pt;height:261.75pt;z-index:50331647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" filled="f" strokecolor="black [1600]" strokeweight=".25pt">
                <w10:wrap anchorx="margin"/>
              </v:rect>
            </w:pict>
          </mc:Fallback>
        </mc:AlternateContent>
      </w:r>
      <w:r w:rsidR="00A97195">
        <w:rPr>
          <w:rFonts w:ascii="Consolas" w:eastAsia="Consolas" w:hAnsi="Consolas" w:cs="Consolas"/>
          <w:sz w:val="22"/>
          <w:szCs w:val="22"/>
        </w:rPr>
        <w:t>// flow.c</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#include&lt;stdio.h&gt;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#include&lt;unistd.h&gt;</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#define BUF_SIZE 128</w:t>
      </w:r>
    </w:p>
    <w:p w:rsidR="004D03C3" w:rsidRDefault="00A97195">
      <w:pPr>
        <w:spacing w:line="240" w:lineRule="exact"/>
        <w:ind w:left="355"/>
        <w:rPr>
          <w:rFonts w:ascii="Consolas" w:eastAsia="Consolas" w:hAnsi="Consolas" w:cs="Consolas"/>
          <w:sz w:val="22"/>
          <w:szCs w:val="22"/>
        </w:rPr>
      </w:pPr>
      <w:r>
        <w:rPr>
          <w:rFonts w:ascii="Consolas" w:eastAsia="Consolas" w:hAnsi="Consolas" w:cs="Consolas"/>
          <w:sz w:val="22"/>
          <w:szCs w:val="22"/>
        </w:rPr>
        <w:t>int main(int argc, char ** argv) {</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char buf[BUF_SIZE];</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int * pipeFd = malloc(2 * 4);</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pipe(pipeFd);</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if (!fork()) {</w:t>
      </w:r>
    </w:p>
    <w:p w:rsidR="004D03C3" w:rsidRDefault="00A97195">
      <w:pPr>
        <w:spacing w:line="240" w:lineRule="exact"/>
        <w:ind w:left="1165" w:right="7885"/>
        <w:jc w:val="center"/>
        <w:rPr>
          <w:rFonts w:ascii="Consolas" w:eastAsia="Consolas" w:hAnsi="Consolas" w:cs="Consolas"/>
          <w:sz w:val="22"/>
          <w:szCs w:val="22"/>
        </w:rPr>
      </w:pPr>
      <w:r>
        <w:rPr>
          <w:rFonts w:ascii="Consolas" w:eastAsia="Consolas" w:hAnsi="Consolas" w:cs="Consolas"/>
          <w:sz w:val="22"/>
          <w:szCs w:val="22"/>
        </w:rPr>
        <w:t>dup2(pipeFd[1], 1);</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for (int i = 0; i &lt; 100; i++) {</w:t>
      </w:r>
    </w:p>
    <w:p w:rsidR="004D03C3" w:rsidRDefault="00A97195">
      <w:pPr>
        <w:spacing w:line="240" w:lineRule="exact"/>
        <w:ind w:left="1648" w:right="6918"/>
        <w:jc w:val="center"/>
        <w:rPr>
          <w:rFonts w:ascii="Consolas" w:eastAsia="Consolas" w:hAnsi="Consolas" w:cs="Consolas"/>
          <w:sz w:val="22"/>
          <w:szCs w:val="22"/>
        </w:rPr>
      </w:pPr>
      <w:r>
        <w:rPr>
          <w:rFonts w:ascii="Consolas" w:eastAsia="Consolas" w:hAnsi="Consolas" w:cs="Consolas"/>
          <w:sz w:val="22"/>
          <w:szCs w:val="22"/>
        </w:rPr>
        <w:t>printf("Something!\n");</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w:t>
      </w:r>
    </w:p>
    <w:p w:rsidR="004D03C3" w:rsidRDefault="00A97195">
      <w:pPr>
        <w:spacing w:line="240" w:lineRule="exact"/>
        <w:ind w:left="681" w:right="9699"/>
        <w:jc w:val="center"/>
        <w:rPr>
          <w:rFonts w:ascii="Consolas" w:eastAsia="Consolas" w:hAnsi="Consolas" w:cs="Consolas"/>
          <w:sz w:val="22"/>
          <w:szCs w:val="22"/>
        </w:rPr>
      </w:pPr>
      <w:r>
        <w:rPr>
          <w:rFonts w:ascii="Consolas" w:eastAsia="Consolas" w:hAnsi="Consolas" w:cs="Consolas"/>
          <w:sz w:val="22"/>
          <w:szCs w:val="22"/>
        </w:rPr>
        <w:t>} else {</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dup2(pipeFd[0], 0);</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while(fgets(buf, BUF_SIZE, stdin) != NULL) {</w:t>
      </w:r>
    </w:p>
    <w:p w:rsidR="004D03C3" w:rsidRDefault="00A97195">
      <w:pPr>
        <w:spacing w:line="240" w:lineRule="exact"/>
        <w:ind w:left="1685"/>
        <w:rPr>
          <w:rFonts w:ascii="Consolas" w:eastAsia="Consolas" w:hAnsi="Consolas" w:cs="Consolas"/>
          <w:sz w:val="22"/>
          <w:szCs w:val="22"/>
        </w:rPr>
      </w:pPr>
      <w:r>
        <w:rPr>
          <w:rFonts w:ascii="Consolas" w:eastAsia="Consolas" w:hAnsi="Consolas" w:cs="Consolas"/>
          <w:sz w:val="22"/>
          <w:szCs w:val="22"/>
        </w:rPr>
        <w:t>printf("Pipeline: %s", buf);</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w:t>
      </w:r>
    </w:p>
    <w:p w:rsidR="004D03C3" w:rsidRDefault="00A97195">
      <w:pPr>
        <w:spacing w:line="240" w:lineRule="exact"/>
        <w:ind w:left="1201"/>
        <w:rPr>
          <w:rFonts w:ascii="Consolas" w:eastAsia="Consolas" w:hAnsi="Consolas" w:cs="Consolas"/>
          <w:sz w:val="22"/>
          <w:szCs w:val="22"/>
        </w:rPr>
      </w:pPr>
      <w:r>
        <w:rPr>
          <w:rFonts w:ascii="Consolas" w:eastAsia="Consolas" w:hAnsi="Consolas" w:cs="Consolas"/>
          <w:sz w:val="22"/>
          <w:szCs w:val="22"/>
        </w:rPr>
        <w:t>printf("Pipeline: Empty!\n");</w:t>
      </w:r>
    </w:p>
    <w:p w:rsidR="004D03C3" w:rsidRDefault="00A97195">
      <w:pPr>
        <w:spacing w:line="240" w:lineRule="exact"/>
        <w:ind w:left="718"/>
        <w:rPr>
          <w:rFonts w:ascii="Consolas" w:eastAsia="Consolas" w:hAnsi="Consolas" w:cs="Consolas"/>
          <w:sz w:val="22"/>
          <w:szCs w:val="22"/>
        </w:rPr>
      </w:pPr>
      <w:r>
        <w:rPr>
          <w:rFonts w:ascii="Consolas" w:eastAsia="Consolas" w:hAnsi="Consolas" w:cs="Consolas"/>
          <w:sz w:val="22"/>
          <w:szCs w:val="22"/>
        </w:rPr>
        <w:t>}</w:t>
      </w:r>
    </w:p>
    <w:p w:rsidR="004D03C3" w:rsidRDefault="00A97195">
      <w:pPr>
        <w:spacing w:line="240" w:lineRule="exact"/>
        <w:ind w:left="355"/>
        <w:rPr>
          <w:rFonts w:ascii="Consolas" w:eastAsia="Consolas" w:hAnsi="Consolas" w:cs="Consolas"/>
          <w:sz w:val="22"/>
          <w:szCs w:val="22"/>
        </w:rPr>
        <w:sectPr w:rsidR="004D03C3">
          <w:pgSz w:w="12240" w:h="15840"/>
          <w:pgMar w:top="360" w:right="400" w:bottom="0" w:left="420" w:header="173" w:footer="152" w:gutter="0"/>
          <w:cols w:space="720"/>
        </w:sectPr>
      </w:pPr>
      <w:r>
        <w:rPr>
          <w:rFonts w:ascii="Consolas" w:eastAsia="Consolas" w:hAnsi="Consolas" w:cs="Consolas"/>
          <w:sz w:val="22"/>
          <w:szCs w:val="22"/>
        </w:rPr>
        <w:t>}</w:t>
      </w:r>
    </w:p>
    <w:p w:rsidR="004D03C3" w:rsidRDefault="004D03C3">
      <w:pPr>
        <w:spacing w:before="9" w:line="120" w:lineRule="exact"/>
        <w:rPr>
          <w:sz w:val="12"/>
          <w:szCs w:val="12"/>
        </w:rPr>
      </w:pPr>
    </w:p>
    <w:p w:rsidR="004D03C3" w:rsidRDefault="004D03C3">
      <w:pPr>
        <w:spacing w:line="200" w:lineRule="exact"/>
      </w:pPr>
    </w:p>
    <w:p w:rsidR="004D03C3" w:rsidRDefault="00EE6896">
      <w:pPr>
        <w:spacing w:before="29"/>
        <w:ind w:left="310"/>
        <w:rPr>
          <w:rFonts w:ascii="Arial" w:eastAsia="Arial" w:hAnsi="Arial" w:cs="Arial"/>
          <w:sz w:val="24"/>
          <w:szCs w:val="24"/>
        </w:rPr>
      </w:pPr>
      <w:r>
        <w:pict>
          <v:group id="_x0000_s1028" style="position:absolute;left:0;text-align:left;margin-left:29pt;margin-top:-5.65pt;width:555pt;height:0;z-index:-251657728;mso-position-horizontal-relative:page" coordorigin="580,-113" coordsize="11100,0">
            <v:shape id="_x0000_s1029" style="position:absolute;left:580;top:-113;width:11100;height:0" coordorigin="580,-113" coordsize="11100,0" path="m580,-113r11100,e" filled="f" strokecolor="#ccc" strokeweight=".85pt">
              <v:path arrowok="t"/>
            </v:shape>
            <w10:wrap anchorx="page"/>
          </v:group>
        </w:pict>
      </w:r>
      <w:r>
        <w:pict>
          <v:group id="_x0000_s1026" style="position:absolute;left:0;text-align:left;margin-left:29pt;margin-top:23.6pt;width:555pt;height:0;z-index:-251656704;mso-position-horizontal-relative:page" coordorigin="580,472" coordsize="11100,0">
            <v:shape id="_x0000_s1027" style="position:absolute;left:580;top:472;width:11100;height:0" coordorigin="580,472" coordsize="11100,0" path="m580,472r11100,e" filled="f" strokecolor="#ccc" strokeweight=".85pt">
              <v:path arrowok="t"/>
            </v:shape>
            <w10:wrap anchorx="page"/>
          </v:group>
        </w:pict>
      </w:r>
      <w:r w:rsidR="00A97195">
        <w:rPr>
          <w:rFonts w:ascii="Arial" w:eastAsia="Arial" w:hAnsi="Arial" w:cs="Arial"/>
          <w:sz w:val="24"/>
          <w:szCs w:val="24"/>
        </w:rPr>
        <w:t xml:space="preserve">Published by </w:t>
      </w:r>
      <w:r w:rsidR="00A97195">
        <w:rPr>
          <w:rFonts w:ascii="Arial" w:eastAsia="Arial" w:hAnsi="Arial" w:cs="Arial"/>
          <w:color w:val="0000ED"/>
          <w:sz w:val="24"/>
          <w:szCs w:val="24"/>
          <w:u w:val="single" w:color="0000ED"/>
        </w:rPr>
        <w:t>Google Drive</w:t>
      </w:r>
      <w:r w:rsidR="00A97195">
        <w:rPr>
          <w:rFonts w:ascii="Arial" w:eastAsia="Arial" w:hAnsi="Arial" w:cs="Arial"/>
          <w:color w:val="0000ED"/>
          <w:sz w:val="24"/>
          <w:szCs w:val="24"/>
        </w:rPr>
        <w:t xml:space="preserve"> </w:t>
      </w:r>
      <w:r w:rsidR="00A97195">
        <w:rPr>
          <w:rFonts w:ascii="Arial" w:eastAsia="Arial" w:hAnsi="Arial" w:cs="Arial"/>
          <w:color w:val="000000"/>
          <w:sz w:val="24"/>
          <w:szCs w:val="24"/>
        </w:rPr>
        <w:t xml:space="preserve">– </w:t>
      </w:r>
      <w:r w:rsidR="00A97195">
        <w:rPr>
          <w:rFonts w:ascii="Arial" w:eastAsia="Arial" w:hAnsi="Arial" w:cs="Arial"/>
          <w:color w:val="0000ED"/>
          <w:sz w:val="24"/>
          <w:szCs w:val="24"/>
          <w:u w:val="single" w:color="0000ED"/>
        </w:rPr>
        <w:t>Report Abuse</w:t>
      </w:r>
      <w:r w:rsidR="00A97195">
        <w:rPr>
          <w:rFonts w:ascii="Arial" w:eastAsia="Arial" w:hAnsi="Arial" w:cs="Arial"/>
          <w:color w:val="0000ED"/>
          <w:sz w:val="24"/>
          <w:szCs w:val="24"/>
        </w:rPr>
        <w:t xml:space="preserve"> </w:t>
      </w:r>
      <w:r w:rsidR="00A97195">
        <w:rPr>
          <w:rFonts w:ascii="Arial" w:eastAsia="Arial" w:hAnsi="Arial" w:cs="Arial"/>
          <w:color w:val="000000"/>
          <w:sz w:val="24"/>
          <w:szCs w:val="24"/>
        </w:rPr>
        <w:t>– Updated automatically every 5 minutes</w:t>
      </w:r>
    </w:p>
    <w:sectPr w:rsidR="004D03C3">
      <w:pgSz w:w="12240" w:h="15840"/>
      <w:pgMar w:top="360" w:right="400" w:bottom="0" w:left="420" w:header="173" w:footer="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896" w:rsidRDefault="00EE6896">
      <w:r>
        <w:separator/>
      </w:r>
    </w:p>
  </w:endnote>
  <w:endnote w:type="continuationSeparator" w:id="0">
    <w:p w:rsidR="00EE6896" w:rsidRDefault="00EE6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3C3" w:rsidRDefault="00EE6896">
    <w:pPr>
      <w:spacing w:line="180" w:lineRule="exact"/>
      <w:rPr>
        <w:sz w:val="19"/>
        <w:szCs w:val="19"/>
      </w:rPr>
    </w:pPr>
    <w:r>
      <w:pict>
        <v:shapetype id="_x0000_t202" coordsize="21600,21600" o:spt="202" path="m,l,21600r21600,l21600,xe">
          <v:stroke joinstyle="miter"/>
          <v:path gradientshapeok="t" o:connecttype="rect"/>
        </v:shapetype>
        <v:shape id="_x0000_s2049" type="#_x0000_t202" style="position:absolute;margin-left:25pt;margin-top:767.5pt;width:562pt;height:10pt;z-index:-1288;mso-position-horizontal-relative:page;mso-position-vertical-relative:page" filled="f" stroked="f">
          <v:textbox inset="0,0,0,0">
            <w:txbxContent>
              <w:p w:rsidR="004D03C3" w:rsidRDefault="00A97195">
                <w:pPr>
                  <w:spacing w:line="180" w:lineRule="exact"/>
                  <w:ind w:left="20" w:right="-24"/>
                  <w:rPr>
                    <w:rFonts w:ascii="Arial" w:eastAsia="Arial" w:hAnsi="Arial" w:cs="Arial"/>
                    <w:sz w:val="16"/>
                    <w:szCs w:val="16"/>
                  </w:rPr>
                </w:pPr>
                <w:r>
                  <w:rPr>
                    <w:rFonts w:ascii="Arial" w:eastAsia="Arial" w:hAnsi="Arial" w:cs="Arial"/>
                    <w:sz w:val="16"/>
                    <w:szCs w:val="16"/>
                  </w:rPr>
                  <w:t xml:space="preserve">https://docs.google.com/document/d/e/2PACX-1vTEDbHT-Hi1pz-OVvSNIAR7zjgh_CBraooFlU3-I6KVmKV5_eZ5I6Inibnwgua4PWtMnqiJcxEkwje4/pub    </w:t>
                </w:r>
                <w:r>
                  <w:fldChar w:fldCharType="begin"/>
                </w:r>
                <w:r>
                  <w:rPr>
                    <w:rFonts w:ascii="Arial" w:eastAsia="Arial" w:hAnsi="Arial" w:cs="Arial"/>
                    <w:sz w:val="16"/>
                    <w:szCs w:val="16"/>
                  </w:rPr>
                  <w:instrText xml:space="preserve"> PAGE </w:instrText>
                </w:r>
                <w:r>
                  <w:fldChar w:fldCharType="separate"/>
                </w:r>
                <w:r w:rsidR="00DC6754">
                  <w:rPr>
                    <w:rFonts w:ascii="Arial" w:eastAsia="Arial" w:hAnsi="Arial" w:cs="Arial"/>
                    <w:noProof/>
                    <w:sz w:val="16"/>
                    <w:szCs w:val="16"/>
                  </w:rPr>
                  <w:t>8</w:t>
                </w:r>
                <w:r>
                  <w:fldChar w:fldCharType="end"/>
                </w:r>
                <w:r>
                  <w:rPr>
                    <w:rFonts w:ascii="Arial" w:eastAsia="Arial" w:hAnsi="Arial" w:cs="Arial"/>
                    <w:sz w:val="16"/>
                    <w:szCs w:val="16"/>
                  </w:rP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896" w:rsidRDefault="00EE6896">
      <w:r>
        <w:separator/>
      </w:r>
    </w:p>
  </w:footnote>
  <w:footnote w:type="continuationSeparator" w:id="0">
    <w:p w:rsidR="00EE6896" w:rsidRDefault="00EE6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3C3" w:rsidRDefault="00EE6896">
    <w:pPr>
      <w:spacing w:line="180" w:lineRule="exact"/>
      <w:rPr>
        <w:sz w:val="19"/>
        <w:szCs w:val="19"/>
      </w:rPr>
    </w:pPr>
    <w:r>
      <w:pict>
        <v:shapetype id="_x0000_t202" coordsize="21600,21600" o:spt="202" path="m,l,21600r21600,l21600,xe">
          <v:stroke joinstyle="miter"/>
          <v:path gradientshapeok="t" o:connecttype="rect"/>
        </v:shapetype>
        <v:shape id="_x0000_s2051" type="#_x0000_t202" style="position:absolute;margin-left:25pt;margin-top:14.5pt;width:37.6pt;height:10pt;z-index:-1290;mso-position-horizontal-relative:page;mso-position-vertical-relative:page" filled="f" stroked="f">
          <v:textbox inset="0,0,0,0">
            <w:txbxContent>
              <w:p w:rsidR="004D03C3" w:rsidRDefault="00A97195">
                <w:pPr>
                  <w:spacing w:line="180" w:lineRule="exact"/>
                  <w:ind w:left="20" w:right="-24"/>
                  <w:rPr>
                    <w:rFonts w:ascii="Arial" w:eastAsia="Arial" w:hAnsi="Arial" w:cs="Arial"/>
                    <w:sz w:val="16"/>
                    <w:szCs w:val="16"/>
                  </w:rPr>
                </w:pPr>
                <w:r>
                  <w:rPr>
                    <w:rFonts w:ascii="Arial" w:eastAsia="Arial" w:hAnsi="Arial" w:cs="Arial"/>
                    <w:sz w:val="16"/>
                    <w:szCs w:val="16"/>
                  </w:rPr>
                  <w:t>2/24/2018</w:t>
                </w:r>
              </w:p>
            </w:txbxContent>
          </v:textbox>
          <w10:wrap anchorx="page" anchory="page"/>
        </v:shape>
      </w:pict>
    </w:r>
    <w:r>
      <w:pict>
        <v:shape id="_x0000_s2050" type="#_x0000_t202" style="position:absolute;margin-left:254.9pt;margin-top:14.5pt;width:145.15pt;height:10pt;z-index:-1289;mso-position-horizontal-relative:page;mso-position-vertical-relative:page" filled="f" stroked="f">
          <v:textbox inset="0,0,0,0">
            <w:txbxContent>
              <w:p w:rsidR="004D03C3" w:rsidRDefault="00A97195">
                <w:pPr>
                  <w:spacing w:line="180" w:lineRule="exact"/>
                  <w:ind w:left="20" w:right="-24"/>
                  <w:rPr>
                    <w:rFonts w:ascii="Arial" w:eastAsia="Arial" w:hAnsi="Arial" w:cs="Arial"/>
                    <w:sz w:val="16"/>
                    <w:szCs w:val="16"/>
                  </w:rPr>
                </w:pPr>
                <w:r>
                  <w:rPr>
                    <w:rFonts w:ascii="Arial" w:eastAsia="Arial" w:hAnsi="Arial" w:cs="Arial"/>
                    <w:sz w:val="16"/>
                    <w:szCs w:val="16"/>
                  </w:rPr>
                  <w:t>Homework Midterm Exam Midterm 2018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6C66"/>
    <w:multiLevelType w:val="multilevel"/>
    <w:tmpl w:val="954632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B060DBA"/>
    <w:multiLevelType w:val="hybridMultilevel"/>
    <w:tmpl w:val="85F2FB5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C3"/>
    <w:rsid w:val="001F4844"/>
    <w:rsid w:val="002652B0"/>
    <w:rsid w:val="00340AE3"/>
    <w:rsid w:val="003539FF"/>
    <w:rsid w:val="003773CF"/>
    <w:rsid w:val="003A3FB2"/>
    <w:rsid w:val="00402994"/>
    <w:rsid w:val="0043493F"/>
    <w:rsid w:val="00490D65"/>
    <w:rsid w:val="004A14FD"/>
    <w:rsid w:val="004D03C3"/>
    <w:rsid w:val="00523473"/>
    <w:rsid w:val="00685421"/>
    <w:rsid w:val="00696EA1"/>
    <w:rsid w:val="008B6CDF"/>
    <w:rsid w:val="008D7FE9"/>
    <w:rsid w:val="009F5906"/>
    <w:rsid w:val="00A04E3B"/>
    <w:rsid w:val="00A65178"/>
    <w:rsid w:val="00A97195"/>
    <w:rsid w:val="00B26B25"/>
    <w:rsid w:val="00B413A6"/>
    <w:rsid w:val="00B90D2F"/>
    <w:rsid w:val="00DC6754"/>
    <w:rsid w:val="00EE6896"/>
    <w:rsid w:val="00FB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D61E3C"/>
  <w15:docId w15:val="{E87DAF11-6CBB-4B9D-A4AF-FA6945D5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23473"/>
    <w:pPr>
      <w:ind w:left="720"/>
      <w:contextualSpacing/>
    </w:pPr>
  </w:style>
  <w:style w:type="table" w:styleId="TableGrid">
    <w:name w:val="Table Grid"/>
    <w:basedOn w:val="TableNormal"/>
    <w:uiPriority w:val="59"/>
    <w:unhideWhenUsed/>
    <w:rsid w:val="00B26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Francis O'Malley</cp:lastModifiedBy>
  <cp:revision>2</cp:revision>
  <dcterms:created xsi:type="dcterms:W3CDTF">2018-02-27T23:23:00Z</dcterms:created>
  <dcterms:modified xsi:type="dcterms:W3CDTF">2018-02-27T23:23:00Z</dcterms:modified>
</cp:coreProperties>
</file>